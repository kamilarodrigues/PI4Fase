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04C7" w:rsidRDefault="00964EC3" w:rsidP="002D04C7">
      <w:r>
        <w:rPr>
          <w:noProof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Descrição: C:\Documents and Settings\Joao\Desktop\templates\Visão_files\saved_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: C:\Documents and Settings\Joao\Desktop\templates\Visão_files\saved_resource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C7" w:rsidRPr="00FC34DD" w:rsidRDefault="00645FD1" w:rsidP="002D04C7">
      <w:pPr>
        <w:pStyle w:val="Ttulo"/>
        <w:jc w:val="right"/>
        <w:rPr>
          <w:b/>
        </w:rPr>
      </w:pPr>
      <w:proofErr w:type="spellStart"/>
      <w:r>
        <w:rPr>
          <w:b/>
        </w:rPr>
        <w:t>SysTEC</w:t>
      </w:r>
      <w:proofErr w:type="spellEnd"/>
    </w:p>
    <w:p w:rsidR="002D04C7" w:rsidRDefault="00D20657" w:rsidP="00FC34DD">
      <w:pPr>
        <w:pStyle w:val="Ttulo"/>
        <w:jc w:val="right"/>
        <w:rPr>
          <w:b/>
        </w:rPr>
      </w:pPr>
      <w:r w:rsidRPr="00FC34DD">
        <w:rPr>
          <w:b/>
        </w:rPr>
        <w:fldChar w:fldCharType="begin"/>
      </w:r>
      <w:r w:rsidRPr="00FC34DD">
        <w:rPr>
          <w:b/>
        </w:rPr>
        <w:instrText xml:space="preserve"> TITLE   \* MERGEFORMAT </w:instrText>
      </w:r>
      <w:r w:rsidRPr="00FC34DD">
        <w:rPr>
          <w:b/>
        </w:rPr>
        <w:fldChar w:fldCharType="separate"/>
      </w:r>
      <w:r w:rsidR="00FC34DD" w:rsidRPr="00FC34DD">
        <w:rPr>
          <w:b/>
        </w:rPr>
        <w:t xml:space="preserve">Descrição da Interface: </w:t>
      </w:r>
      <w:r w:rsidR="008666FF">
        <w:rPr>
          <w:b/>
        </w:rPr>
        <w:t xml:space="preserve">Manter </w:t>
      </w:r>
      <w:r w:rsidR="00AF257F">
        <w:rPr>
          <w:b/>
        </w:rPr>
        <w:t>Turmas</w:t>
      </w:r>
      <w:r w:rsidRPr="00FC34DD">
        <w:rPr>
          <w:b/>
        </w:rPr>
        <w:fldChar w:fldCharType="end"/>
      </w:r>
    </w:p>
    <w:p w:rsidR="0072064F" w:rsidRPr="0072064F" w:rsidRDefault="0072064F" w:rsidP="0072064F">
      <w:pPr>
        <w:pStyle w:val="Subttulo"/>
      </w:pPr>
    </w:p>
    <w:p w:rsidR="008666FF" w:rsidRDefault="008666FF" w:rsidP="0072064F">
      <w:pPr>
        <w:pStyle w:val="Ttulo"/>
        <w:spacing w:before="0"/>
        <w:jc w:val="right"/>
        <w:rPr>
          <w:b/>
        </w:rPr>
      </w:pPr>
      <w:r>
        <w:rPr>
          <w:b/>
        </w:rPr>
        <w:t>Autores:</w:t>
      </w:r>
    </w:p>
    <w:p w:rsidR="008666FF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Alecsander Vieira Marques</w:t>
      </w:r>
      <w:r w:rsidR="0072064F">
        <w:rPr>
          <w:b/>
        </w:rPr>
        <w:t>,</w:t>
      </w:r>
    </w:p>
    <w:p w:rsidR="008666FF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Felipe Moura Rosa</w:t>
      </w:r>
      <w:r w:rsidR="0072064F">
        <w:rPr>
          <w:b/>
        </w:rPr>
        <w:t>,</w:t>
      </w:r>
    </w:p>
    <w:p w:rsidR="00645FD1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Kamila Pereira Rodrigues,</w:t>
      </w:r>
    </w:p>
    <w:p w:rsidR="002D04C7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Krystian Graupner</w:t>
      </w:r>
      <w:r w:rsidR="0072064F">
        <w:rPr>
          <w:b/>
        </w:rPr>
        <w:t>.</w:t>
      </w:r>
    </w:p>
    <w:p w:rsidR="0072064F" w:rsidRPr="0072064F" w:rsidRDefault="0072064F" w:rsidP="0072064F">
      <w:pPr>
        <w:pStyle w:val="Subttulo"/>
      </w:pPr>
    </w:p>
    <w:p w:rsidR="002D04C7" w:rsidRPr="00FC34DD" w:rsidRDefault="008666FF" w:rsidP="0072064F">
      <w:pPr>
        <w:pStyle w:val="Ttulo"/>
        <w:spacing w:before="0"/>
        <w:jc w:val="right"/>
        <w:rPr>
          <w:b/>
        </w:rPr>
      </w:pPr>
      <w:r>
        <w:rPr>
          <w:b/>
        </w:rPr>
        <w:t>Versão 1.</w:t>
      </w:r>
      <w:r w:rsidR="00645FD1">
        <w:rPr>
          <w:b/>
        </w:rPr>
        <w:t>0</w:t>
      </w:r>
    </w:p>
    <w:p w:rsidR="002D04C7" w:rsidRPr="00304D57" w:rsidRDefault="002D04C7" w:rsidP="002D04C7">
      <w:pPr>
        <w:pStyle w:val="Ttulo"/>
      </w:pPr>
      <w:r w:rsidRPr="00304D57">
        <w:t> </w:t>
      </w:r>
    </w:p>
    <w:p w:rsidR="002D04C7" w:rsidRPr="00304D57" w:rsidRDefault="002D04C7" w:rsidP="002D04C7">
      <w:r w:rsidRPr="00304D57">
        <w:t> </w:t>
      </w:r>
    </w:p>
    <w:p w:rsidR="00833B30" w:rsidRPr="002D04C7" w:rsidRDefault="00833B30">
      <w:pPr>
        <w:pStyle w:val="Ttulo10"/>
        <w:jc w:val="right"/>
        <w:rPr>
          <w:lang w:val="pt-PT"/>
        </w:rPr>
      </w:pPr>
    </w:p>
    <w:p w:rsidR="00833B30" w:rsidRDefault="00833B30"/>
    <w:p w:rsidR="00833B30" w:rsidRDefault="00833B30">
      <w:pPr>
        <w:sectPr w:rsidR="00833B30" w:rsidSect="004F59E6">
          <w:headerReference w:type="first" r:id="rId8"/>
          <w:pgSz w:w="11906" w:h="16838"/>
          <w:pgMar w:top="1440" w:right="1440" w:bottom="1716" w:left="1440" w:header="720" w:footer="1440" w:gutter="0"/>
          <w:cols w:space="720"/>
          <w:titlePg/>
          <w:docGrid w:linePitch="360"/>
        </w:sectPr>
      </w:pPr>
    </w:p>
    <w:p w:rsidR="002D04C7" w:rsidRPr="002D04C7" w:rsidRDefault="002D04C7" w:rsidP="002D04C7">
      <w:pPr>
        <w:pStyle w:val="Ttulo"/>
        <w:jc w:val="center"/>
        <w:rPr>
          <w:b/>
        </w:rPr>
      </w:pPr>
      <w:r w:rsidRPr="002D04C7">
        <w:rPr>
          <w:b/>
        </w:rPr>
        <w:lastRenderedPageBreak/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5"/>
        <w:gridCol w:w="1120"/>
        <w:gridCol w:w="3519"/>
        <w:gridCol w:w="2176"/>
      </w:tblGrid>
      <w:tr w:rsidR="002D04C7" w:rsidTr="00BB6D7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r w:rsidRPr="007F4564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proofErr w:type="spellStart"/>
            <w:r w:rsidRPr="007F4564"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proofErr w:type="spellStart"/>
            <w:r w:rsidRPr="007F4564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r w:rsidRPr="007F4564">
              <w:rPr>
                <w:b/>
                <w:bCs/>
              </w:rPr>
              <w:t>Autor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r>
              <w:t>15/06/2017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proofErr w:type="spellStart"/>
            <w:r>
              <w:t>Preenchimento</w:t>
            </w:r>
            <w:proofErr w:type="spellEnd"/>
            <w:r>
              <w:t xml:space="preserve"> do </w:t>
            </w:r>
            <w:proofErr w:type="spellStart"/>
            <w:r>
              <w:t>Artefato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6FF" w:rsidRPr="007F4564" w:rsidRDefault="00AF257F" w:rsidP="00BB6D7D">
            <w:pPr>
              <w:pStyle w:val="tabletext0"/>
            </w:pPr>
            <w:proofErr w:type="spellStart"/>
            <w:r>
              <w:t>Krystian</w:t>
            </w:r>
            <w:proofErr w:type="spellEnd"/>
            <w:r>
              <w:t xml:space="preserve"> </w:t>
            </w:r>
            <w:proofErr w:type="spellStart"/>
            <w:r>
              <w:t>Graupner</w:t>
            </w:r>
            <w:proofErr w:type="spellEnd"/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r>
              <w:t>18/06/2017</w:t>
            </w:r>
            <w:r w:rsidR="002D04C7"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645FD1">
            <w:pPr>
              <w:pStyle w:val="tabletext0"/>
            </w:pPr>
            <w:r>
              <w:t>1.</w:t>
            </w:r>
            <w:r w:rsidR="00645FD1">
              <w:t>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proofErr w:type="spellStart"/>
            <w:r>
              <w:t>Finalização</w:t>
            </w:r>
            <w:proofErr w:type="spellEnd"/>
            <w:r>
              <w:t xml:space="preserve"> do </w:t>
            </w:r>
            <w:proofErr w:type="spellStart"/>
            <w:r>
              <w:t>Artefato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645FD1" w:rsidP="00BB6D7D">
            <w:pPr>
              <w:pStyle w:val="tabletext0"/>
            </w:pPr>
            <w:proofErr w:type="spellStart"/>
            <w:r>
              <w:t>Autores</w:t>
            </w:r>
            <w:proofErr w:type="spellEnd"/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</w:tr>
    </w:tbl>
    <w:p w:rsidR="00833B30" w:rsidRDefault="002D04C7">
      <w:pPr>
        <w:pStyle w:val="Ttulo10"/>
        <w:pageBreakBefore/>
        <w:jc w:val="center"/>
        <w:rPr>
          <w:b/>
        </w:rPr>
      </w:pPr>
      <w:r w:rsidRPr="002D04C7">
        <w:rPr>
          <w:b/>
        </w:rPr>
        <w:lastRenderedPageBreak/>
        <w:t>Índice Analítico</w:t>
      </w:r>
    </w:p>
    <w:p w:rsidR="002D04C7" w:rsidRDefault="002D04C7" w:rsidP="002D04C7">
      <w:pPr>
        <w:pStyle w:val="Corpodetexto"/>
      </w:pPr>
    </w:p>
    <w:p w:rsidR="002D04C7" w:rsidRPr="002D04C7" w:rsidRDefault="002D04C7" w:rsidP="002D04C7">
      <w:pPr>
        <w:pStyle w:val="Corpodetexto"/>
        <w:sectPr w:rsidR="002D04C7" w:rsidRPr="002D04C7" w:rsidSect="00E23C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2" w:right="1440" w:bottom="1418" w:left="1440" w:header="1440" w:footer="1440" w:gutter="0"/>
          <w:cols w:space="720"/>
          <w:docGrid w:linePitch="360"/>
        </w:sectPr>
      </w:pPr>
    </w:p>
    <w:p w:rsidR="004A41B6" w:rsidRDefault="008C287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4A41B6">
        <w:rPr>
          <w:noProof/>
        </w:rPr>
        <w:t>Descrição da Interface: Manter Pessoas</w:t>
      </w:r>
      <w:r w:rsidR="004A41B6">
        <w:rPr>
          <w:noProof/>
        </w:rPr>
        <w:tab/>
      </w:r>
      <w:r w:rsidR="004A41B6">
        <w:rPr>
          <w:noProof/>
        </w:rPr>
        <w:fldChar w:fldCharType="begin"/>
      </w:r>
      <w:r w:rsidR="004A41B6">
        <w:rPr>
          <w:noProof/>
        </w:rPr>
        <w:instrText xml:space="preserve"> PAGEREF _Toc486077707 \h </w:instrText>
      </w:r>
      <w:r w:rsidR="004A41B6">
        <w:rPr>
          <w:noProof/>
        </w:rPr>
      </w:r>
      <w:r w:rsidR="004A41B6">
        <w:rPr>
          <w:noProof/>
        </w:rPr>
        <w:fldChar w:fldCharType="separate"/>
      </w:r>
      <w:r w:rsidR="004A41B6">
        <w:rPr>
          <w:noProof/>
        </w:rPr>
        <w:t>4</w:t>
      </w:r>
      <w:r w:rsidR="004A41B6">
        <w:rPr>
          <w:noProof/>
        </w:rPr>
        <w:fldChar w:fldCharType="end"/>
      </w:r>
    </w:p>
    <w:p w:rsidR="004A41B6" w:rsidRDefault="004A41B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i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cs="Arial"/>
          <w:noProof/>
        </w:rPr>
        <w:t>1.1.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402A14">
        <w:rPr>
          <w:rFonts w:ascii="Arial" w:hAnsi="Arial" w:cs="Arial"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cs="Arial"/>
          <w:noProof/>
        </w:rPr>
        <w:t>1.2.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402A14">
        <w:rPr>
          <w:rFonts w:ascii="Arial" w:hAnsi="Arial" w:cs="Arial"/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cs="Arial"/>
          <w:noProof/>
        </w:rPr>
        <w:t>1.3.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402A14">
        <w:rPr>
          <w:rFonts w:ascii="Arial" w:hAnsi="Arial" w:cs="Arial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cs="Arial"/>
          <w:noProof/>
        </w:rPr>
        <w:t>1.4.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402A14">
        <w:rPr>
          <w:rFonts w:ascii="Arial" w:hAnsi="Arial" w:cs="Arial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i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Detalhe da 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eastAsia="Arial Unicode MS" w:cs="Arial"/>
          <w:iCs/>
          <w:noProof/>
          <w:color w:val="000000" w:themeColor="text1"/>
        </w:rPr>
        <w:t>2.1.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="00157184">
        <w:rPr>
          <w:rFonts w:ascii="Arial" w:eastAsia="Arial Unicode MS" w:hAnsi="Arial" w:cs="Arial"/>
          <w:i w:val="0"/>
          <w:iCs/>
          <w:noProof/>
          <w:color w:val="000000" w:themeColor="text1"/>
        </w:rPr>
        <w:t>Turma</w:t>
      </w:r>
      <w:r>
        <w:rPr>
          <w:noProof/>
        </w:rPr>
        <w:tab/>
      </w:r>
      <w:r w:rsidR="00157184">
        <w:rPr>
          <w:noProof/>
        </w:rPr>
        <w:t>4</w:t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cs="Arial"/>
          <w:noProof/>
        </w:rPr>
        <w:t>2.2.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="00157184">
        <w:rPr>
          <w:rFonts w:ascii="Arial" w:hAnsi="Arial" w:cs="Arial"/>
          <w:i w:val="0"/>
          <w:noProof/>
        </w:rPr>
        <w:t>Nova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1B6" w:rsidRDefault="004A41B6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noProof/>
        </w:rPr>
        <w:t>2.2.1.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1B6" w:rsidRDefault="004A41B6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noProof/>
        </w:rPr>
        <w:t>2.2.2.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Ações</w:t>
      </w:r>
      <w:r>
        <w:rPr>
          <w:noProof/>
        </w:rPr>
        <w:tab/>
      </w:r>
      <w:r w:rsidR="00157184">
        <w:rPr>
          <w:noProof/>
        </w:rPr>
        <w:t>5</w:t>
      </w:r>
    </w:p>
    <w:p w:rsidR="004A41B6" w:rsidRDefault="004A41B6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noProof/>
        </w:rPr>
        <w:t>2.2.3.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Regras de Apresentação</w:t>
      </w:r>
      <w:r>
        <w:rPr>
          <w:noProof/>
        </w:rPr>
        <w:tab/>
      </w:r>
      <w:r w:rsidR="00157184">
        <w:rPr>
          <w:noProof/>
        </w:rPr>
        <w:t>6</w:t>
      </w:r>
    </w:p>
    <w:p w:rsidR="004A41B6" w:rsidRDefault="004A41B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i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Referências</w:t>
      </w:r>
      <w:r>
        <w:rPr>
          <w:noProof/>
        </w:rPr>
        <w:tab/>
      </w:r>
      <w:r w:rsidR="00157184">
        <w:rPr>
          <w:noProof/>
        </w:rPr>
        <w:t>6</w:t>
      </w:r>
    </w:p>
    <w:p w:rsidR="00833B30" w:rsidRDefault="008C2879">
      <w:pPr>
        <w:pStyle w:val="Sumrio1"/>
        <w:tabs>
          <w:tab w:val="right" w:leader="dot" w:pos="9026"/>
          <w:tab w:val="left" w:pos="9395"/>
        </w:tabs>
        <w:sectPr w:rsidR="00833B30">
          <w:type w:val="continuous"/>
          <w:pgSz w:w="11906" w:h="16838"/>
          <w:pgMar w:top="3614" w:right="1440" w:bottom="3432" w:left="1440" w:header="1440" w:footer="1440" w:gutter="0"/>
          <w:cols w:space="720"/>
          <w:docGrid w:linePitch="360"/>
        </w:sectPr>
      </w:pPr>
      <w:r>
        <w:fldChar w:fldCharType="end"/>
      </w:r>
    </w:p>
    <w:p w:rsidR="00FC34DD" w:rsidRPr="00FC34DD" w:rsidRDefault="00FC34DD" w:rsidP="00FC34DD">
      <w:pPr>
        <w:pStyle w:val="Ttulo1"/>
        <w:numPr>
          <w:ilvl w:val="0"/>
          <w:numId w:val="0"/>
        </w:numPr>
        <w:spacing w:before="240"/>
        <w:ind w:left="360" w:hanging="360"/>
        <w:jc w:val="center"/>
        <w:rPr>
          <w:sz w:val="32"/>
          <w:szCs w:val="32"/>
        </w:rPr>
      </w:pPr>
      <w:bookmarkStart w:id="0" w:name="__RefHeading__10309_1522938824"/>
      <w:bookmarkEnd w:id="0"/>
      <w:r>
        <w:lastRenderedPageBreak/>
        <w:br w:type="page"/>
      </w:r>
      <w:r w:rsidRPr="00FC34DD">
        <w:rPr>
          <w:sz w:val="32"/>
          <w:szCs w:val="32"/>
        </w:rPr>
        <w:lastRenderedPageBreak/>
        <w:fldChar w:fldCharType="begin"/>
      </w:r>
      <w:r w:rsidRPr="00FC34DD">
        <w:rPr>
          <w:sz w:val="32"/>
          <w:szCs w:val="32"/>
        </w:rPr>
        <w:instrText xml:space="preserve"> TITLE   \* MERGEFORMAT </w:instrText>
      </w:r>
      <w:r w:rsidRPr="00FC34DD">
        <w:rPr>
          <w:sz w:val="32"/>
          <w:szCs w:val="32"/>
        </w:rPr>
        <w:fldChar w:fldCharType="separate"/>
      </w:r>
      <w:bookmarkStart w:id="1" w:name="_Toc486077707"/>
      <w:r w:rsidRPr="00FC34DD">
        <w:rPr>
          <w:sz w:val="32"/>
          <w:szCs w:val="32"/>
        </w:rPr>
        <w:t xml:space="preserve">Descrição da Interface: </w:t>
      </w:r>
      <w:r w:rsidRPr="00FC34DD">
        <w:rPr>
          <w:sz w:val="32"/>
          <w:szCs w:val="32"/>
        </w:rPr>
        <w:fldChar w:fldCharType="end"/>
      </w:r>
      <w:r w:rsidR="0072064F">
        <w:rPr>
          <w:sz w:val="32"/>
          <w:szCs w:val="32"/>
        </w:rPr>
        <w:t>Manter</w:t>
      </w:r>
      <w:bookmarkEnd w:id="1"/>
      <w:r w:rsidR="00AF257F">
        <w:rPr>
          <w:sz w:val="32"/>
          <w:szCs w:val="32"/>
        </w:rPr>
        <w:t xml:space="preserve"> Turma</w:t>
      </w:r>
    </w:p>
    <w:p w:rsidR="00FC34DD" w:rsidRDefault="00FC34DD" w:rsidP="00FC34DD"/>
    <w:p w:rsidR="00FC34DD" w:rsidRPr="00964EC3" w:rsidRDefault="00FC34DD" w:rsidP="00FC34DD">
      <w:pPr>
        <w:pStyle w:val="Ttulo1"/>
        <w:rPr>
          <w:rFonts w:cs="Arial"/>
        </w:rPr>
      </w:pPr>
      <w:bookmarkStart w:id="2" w:name="_Toc486077708"/>
      <w:r w:rsidRPr="00964EC3">
        <w:rPr>
          <w:rFonts w:cs="Arial"/>
        </w:rPr>
        <w:t>Introdução</w:t>
      </w:r>
      <w:bookmarkEnd w:id="2"/>
    </w:p>
    <w:p w:rsidR="00833B30" w:rsidRPr="00964EC3" w:rsidRDefault="002D04C7" w:rsidP="008179D4">
      <w:pPr>
        <w:pStyle w:val="Ttulo2"/>
        <w:tabs>
          <w:tab w:val="clear" w:pos="792"/>
          <w:tab w:val="num" w:pos="426"/>
        </w:tabs>
        <w:ind w:left="426"/>
        <w:rPr>
          <w:rFonts w:ascii="Arial" w:hAnsi="Arial" w:cs="Arial"/>
        </w:rPr>
      </w:pPr>
      <w:bookmarkStart w:id="3" w:name="_Toc486077709"/>
      <w:r w:rsidRPr="00964EC3">
        <w:rPr>
          <w:rFonts w:ascii="Arial" w:hAnsi="Arial" w:cs="Arial"/>
        </w:rPr>
        <w:t>Finalidade</w:t>
      </w:r>
      <w:bookmarkEnd w:id="3"/>
    </w:p>
    <w:p w:rsidR="008666FF" w:rsidRPr="00964EC3" w:rsidRDefault="008666FF" w:rsidP="004A41B6">
      <w:pPr>
        <w:ind w:left="426"/>
        <w:jc w:val="both"/>
        <w:rPr>
          <w:rFonts w:ascii="Arial" w:hAnsi="Arial" w:cs="Arial"/>
          <w:color w:val="000000"/>
          <w:kern w:val="2"/>
          <w:sz w:val="20"/>
          <w:szCs w:val="20"/>
        </w:rPr>
      </w:pPr>
      <w:r w:rsidRPr="00964EC3">
        <w:rPr>
          <w:rFonts w:ascii="Arial" w:hAnsi="Arial" w:cs="Arial"/>
          <w:color w:val="000000"/>
          <w:sz w:val="20"/>
          <w:szCs w:val="20"/>
        </w:rPr>
        <w:t xml:space="preserve">Este documento tem como finalidade descrever a interface do usuário para o caso de uso Manter </w:t>
      </w:r>
      <w:r w:rsidR="00AF257F">
        <w:rPr>
          <w:rFonts w:ascii="Arial" w:hAnsi="Arial" w:cs="Arial"/>
          <w:color w:val="000000"/>
          <w:sz w:val="20"/>
          <w:szCs w:val="20"/>
        </w:rPr>
        <w:t>Turma</w:t>
      </w:r>
      <w:r w:rsidRPr="00964EC3">
        <w:rPr>
          <w:rFonts w:ascii="Arial" w:hAnsi="Arial" w:cs="Arial"/>
          <w:color w:val="000000"/>
          <w:sz w:val="20"/>
          <w:szCs w:val="20"/>
        </w:rPr>
        <w:t>, permitindo compreender os aspectos de interatividade que devem estar presentes na aplicação para execução do caso de uso.</w:t>
      </w:r>
    </w:p>
    <w:p w:rsidR="008179D4" w:rsidRPr="00964EC3" w:rsidRDefault="008179D4" w:rsidP="004A41B6">
      <w:pPr>
        <w:pStyle w:val="Ttulo2"/>
        <w:tabs>
          <w:tab w:val="clear" w:pos="792"/>
          <w:tab w:val="num" w:pos="426"/>
        </w:tabs>
        <w:ind w:left="426"/>
        <w:jc w:val="both"/>
        <w:rPr>
          <w:rFonts w:ascii="Arial" w:hAnsi="Arial" w:cs="Arial"/>
        </w:rPr>
      </w:pPr>
      <w:bookmarkStart w:id="4" w:name="_Toc486077710"/>
      <w:r w:rsidRPr="00964EC3">
        <w:rPr>
          <w:rFonts w:ascii="Arial" w:hAnsi="Arial" w:cs="Arial"/>
        </w:rPr>
        <w:t>Escopo</w:t>
      </w:r>
      <w:bookmarkEnd w:id="4"/>
    </w:p>
    <w:p w:rsidR="008666FF" w:rsidRPr="00964EC3" w:rsidRDefault="008666FF" w:rsidP="004A41B6">
      <w:pPr>
        <w:pStyle w:val="infoblue"/>
        <w:ind w:left="360"/>
        <w:jc w:val="both"/>
        <w:rPr>
          <w:rFonts w:ascii="Arial" w:hAnsi="Arial" w:cs="Arial"/>
          <w:i w:val="0"/>
          <w:color w:val="000000"/>
          <w:kern w:val="2"/>
          <w:lang w:val="pt-BR"/>
        </w:rPr>
      </w:pPr>
      <w:r w:rsidRPr="00964EC3">
        <w:rPr>
          <w:rFonts w:ascii="Arial" w:hAnsi="Arial" w:cs="Arial"/>
          <w:i w:val="0"/>
          <w:color w:val="000000"/>
          <w:lang w:val="pt-BR"/>
        </w:rPr>
        <w:t xml:space="preserve">Este documento refere-se apenas ao caso de uso Manter </w:t>
      </w:r>
      <w:r w:rsidR="00AF257F">
        <w:rPr>
          <w:rFonts w:ascii="Arial" w:hAnsi="Arial" w:cs="Arial"/>
          <w:i w:val="0"/>
          <w:color w:val="000000"/>
          <w:lang w:val="pt-BR"/>
        </w:rPr>
        <w:t>Turma</w:t>
      </w:r>
      <w:r w:rsidRPr="00964EC3">
        <w:rPr>
          <w:rFonts w:ascii="Arial" w:hAnsi="Arial" w:cs="Arial"/>
          <w:i w:val="0"/>
          <w:color w:val="000000"/>
          <w:lang w:val="pt-BR"/>
        </w:rPr>
        <w:t xml:space="preserve">, do projeto </w:t>
      </w:r>
      <w:proofErr w:type="spellStart"/>
      <w:r w:rsidR="00645FD1">
        <w:rPr>
          <w:rFonts w:ascii="Arial" w:hAnsi="Arial" w:cs="Arial"/>
          <w:i w:val="0"/>
          <w:color w:val="000000"/>
          <w:lang w:val="pt-BR"/>
        </w:rPr>
        <w:t>SysTEC</w:t>
      </w:r>
      <w:proofErr w:type="spellEnd"/>
      <w:r w:rsidRPr="00964EC3">
        <w:rPr>
          <w:rFonts w:ascii="Arial" w:hAnsi="Arial" w:cs="Arial"/>
          <w:i w:val="0"/>
          <w:color w:val="000000"/>
          <w:lang w:val="pt-BR"/>
        </w:rPr>
        <w:t>.</w:t>
      </w:r>
    </w:p>
    <w:p w:rsidR="008179D4" w:rsidRPr="00964EC3" w:rsidRDefault="008179D4" w:rsidP="004A41B6">
      <w:pPr>
        <w:pStyle w:val="Ttulo2"/>
        <w:tabs>
          <w:tab w:val="clear" w:pos="792"/>
          <w:tab w:val="num" w:pos="426"/>
        </w:tabs>
        <w:ind w:left="426"/>
        <w:jc w:val="both"/>
        <w:rPr>
          <w:rFonts w:ascii="Arial" w:hAnsi="Arial" w:cs="Arial"/>
        </w:rPr>
      </w:pPr>
      <w:bookmarkStart w:id="5" w:name="_Toc486077711"/>
      <w:r w:rsidRPr="00964EC3">
        <w:rPr>
          <w:rFonts w:ascii="Arial" w:hAnsi="Arial" w:cs="Arial"/>
        </w:rPr>
        <w:t>Definições, Acrônimos e Abreviações</w:t>
      </w:r>
      <w:bookmarkEnd w:id="5"/>
    </w:p>
    <w:p w:rsidR="008179D4" w:rsidRPr="00964EC3" w:rsidRDefault="00645FD1" w:rsidP="004A41B6">
      <w:pPr>
        <w:ind w:left="426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Não se aplica.</w:t>
      </w:r>
    </w:p>
    <w:p w:rsidR="008179D4" w:rsidRPr="00964EC3" w:rsidRDefault="008179D4" w:rsidP="004A41B6">
      <w:pPr>
        <w:pStyle w:val="Ttulo2"/>
        <w:tabs>
          <w:tab w:val="clear" w:pos="792"/>
          <w:tab w:val="num" w:pos="426"/>
        </w:tabs>
        <w:ind w:left="426"/>
        <w:jc w:val="both"/>
        <w:rPr>
          <w:rFonts w:ascii="Arial" w:hAnsi="Arial" w:cs="Arial"/>
        </w:rPr>
      </w:pPr>
      <w:bookmarkStart w:id="6" w:name="_Toc486077712"/>
      <w:r w:rsidRPr="00964EC3">
        <w:rPr>
          <w:rFonts w:ascii="Arial" w:hAnsi="Arial" w:cs="Arial"/>
        </w:rPr>
        <w:t>Referências</w:t>
      </w:r>
      <w:bookmarkEnd w:id="6"/>
    </w:p>
    <w:p w:rsidR="008666FF" w:rsidRPr="00964EC3" w:rsidRDefault="008666FF" w:rsidP="004A41B6">
      <w:pPr>
        <w:ind w:left="426"/>
        <w:jc w:val="both"/>
        <w:rPr>
          <w:rFonts w:ascii="Arial" w:hAnsi="Arial" w:cs="Arial"/>
          <w:color w:val="000000"/>
          <w:kern w:val="2"/>
          <w:sz w:val="20"/>
          <w:szCs w:val="20"/>
        </w:rPr>
      </w:pPr>
      <w:bookmarkStart w:id="7" w:name="__RefHeading__10311_1522938824"/>
      <w:bookmarkEnd w:id="7"/>
      <w:r w:rsidRPr="00964EC3">
        <w:rPr>
          <w:rFonts w:ascii="Arial" w:hAnsi="Arial" w:cs="Arial"/>
          <w:color w:val="000000"/>
          <w:sz w:val="20"/>
          <w:szCs w:val="20"/>
        </w:rPr>
        <w:t xml:space="preserve">Especificação de Caso de Uso – Manter </w:t>
      </w:r>
      <w:r w:rsidR="00AF257F">
        <w:rPr>
          <w:rFonts w:ascii="Arial" w:hAnsi="Arial" w:cs="Arial"/>
          <w:color w:val="000000"/>
          <w:sz w:val="20"/>
          <w:szCs w:val="20"/>
        </w:rPr>
        <w:t>Turma</w:t>
      </w:r>
      <w:r w:rsidRPr="00964EC3">
        <w:rPr>
          <w:rFonts w:ascii="Arial" w:hAnsi="Arial" w:cs="Arial"/>
          <w:color w:val="000000"/>
          <w:sz w:val="20"/>
          <w:szCs w:val="20"/>
        </w:rPr>
        <w:t>.</w:t>
      </w:r>
    </w:p>
    <w:p w:rsidR="00833B30" w:rsidRPr="00964EC3" w:rsidRDefault="008C2879" w:rsidP="004A41B6">
      <w:pPr>
        <w:pStyle w:val="Ttulo1"/>
        <w:spacing w:before="240"/>
        <w:ind w:left="357" w:hanging="357"/>
        <w:jc w:val="both"/>
        <w:rPr>
          <w:rFonts w:cs="Arial"/>
        </w:rPr>
      </w:pPr>
      <w:bookmarkStart w:id="8" w:name="_Toc486077713"/>
      <w:r w:rsidRPr="00964EC3">
        <w:rPr>
          <w:rFonts w:cs="Arial"/>
        </w:rPr>
        <w:t>Detalh</w:t>
      </w:r>
      <w:r w:rsidR="005D6CAD" w:rsidRPr="00964EC3">
        <w:rPr>
          <w:rFonts w:cs="Arial"/>
        </w:rPr>
        <w:t>e</w:t>
      </w:r>
      <w:r w:rsidRPr="00964EC3">
        <w:rPr>
          <w:rFonts w:cs="Arial"/>
        </w:rPr>
        <w:t xml:space="preserve"> da apresentação</w:t>
      </w:r>
      <w:bookmarkEnd w:id="8"/>
    </w:p>
    <w:p w:rsidR="00833B30" w:rsidRPr="00964EC3" w:rsidRDefault="00AF257F" w:rsidP="005D6CAD">
      <w:pPr>
        <w:pStyle w:val="Ttulo2"/>
        <w:tabs>
          <w:tab w:val="clear" w:pos="792"/>
          <w:tab w:val="left" w:pos="-2835"/>
        </w:tabs>
        <w:spacing w:after="240"/>
        <w:ind w:left="426" w:hanging="431"/>
        <w:rPr>
          <w:rFonts w:ascii="Arial" w:eastAsia="Arial Unicode MS" w:hAnsi="Arial" w:cs="Arial"/>
          <w:b w:val="0"/>
          <w:i w:val="0"/>
          <w:iCs/>
          <w:color w:val="000000" w:themeColor="text1"/>
        </w:rPr>
      </w:pPr>
      <w:bookmarkStart w:id="9" w:name="__RefHeading__10313_1522938824"/>
      <w:bookmarkEnd w:id="9"/>
      <w:r>
        <w:rPr>
          <w:rFonts w:ascii="Arial" w:eastAsia="Arial Unicode MS" w:hAnsi="Arial" w:cs="Arial"/>
          <w:b w:val="0"/>
          <w:i w:val="0"/>
          <w:iCs/>
          <w:color w:val="000000" w:themeColor="text1"/>
        </w:rPr>
        <w:t>Turmas</w:t>
      </w:r>
    </w:p>
    <w:p w:rsidR="00833B30" w:rsidRDefault="00833B30"/>
    <w:p w:rsidR="009247F4" w:rsidRPr="009247F4" w:rsidRDefault="00AF257F" w:rsidP="009247F4">
      <w:pPr>
        <w:pStyle w:val="Ttulo3"/>
        <w:numPr>
          <w:ilvl w:val="0"/>
          <w:numId w:val="0"/>
        </w:numPr>
        <w:tabs>
          <w:tab w:val="left" w:pos="1080"/>
        </w:tabs>
        <w:ind w:left="720"/>
      </w:pPr>
      <w:r>
        <w:rPr>
          <w:noProof/>
          <w:color w:val="000000"/>
          <w:lang w:eastAsia="pt-BR"/>
        </w:rPr>
        <w:drawing>
          <wp:inline distT="0" distB="0" distL="0" distR="0">
            <wp:extent cx="4648200" cy="3429000"/>
            <wp:effectExtent l="0" t="0" r="0" b="0"/>
            <wp:docPr id="2" name="Imagem 2" descr="https://lh4.googleusercontent.com/QJCWQl63hgf0oB3EtW52G9Fe3nDcYhZVytxeuGiVFieclKqL76bvEOvS0IZmx7ElnMs4JjcyKECL7yHTcOlkHoKzyOh_MXqRCo2ussSTG5EIQYoGVJNRNNZNIdUnsBVCFhYfYm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JCWQl63hgf0oB3EtW52G9Fe3nDcYhZVytxeuGiVFieclKqL76bvEOvS0IZmx7ElnMs4JjcyKECL7yHTcOlkHoKzyOh_MXqRCo2ussSTG5EIQYoGVJNRNNZNIdUnsBVCFhYfYmD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9D" w:rsidRDefault="00E44C9D"/>
    <w:p w:rsidR="009247F4" w:rsidRDefault="009247F4"/>
    <w:p w:rsidR="00E776AB" w:rsidRDefault="00E776AB"/>
    <w:p w:rsidR="00E776AB" w:rsidRDefault="00E776AB"/>
    <w:p w:rsidR="00E776AB" w:rsidRDefault="009247F4" w:rsidP="009247F4">
      <w:pPr>
        <w:pStyle w:val="Ttulo3"/>
        <w:tabs>
          <w:tab w:val="left" w:pos="1080"/>
        </w:tabs>
        <w:ind w:left="720" w:hanging="324"/>
      </w:pPr>
      <w:r>
        <w:lastRenderedPageBreak/>
        <w:t>Campos</w:t>
      </w:r>
    </w:p>
    <w:p w:rsidR="009247F4" w:rsidRDefault="009247F4" w:rsidP="009247F4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Código da Turma</w:t>
      </w:r>
    </w:p>
    <w:p w:rsidR="009247F4" w:rsidRPr="00964EC3" w:rsidRDefault="009247F4" w:rsidP="009247F4">
      <w:pPr>
        <w:pStyle w:val="UCS-CorpodeTextoRN"/>
        <w:tabs>
          <w:tab w:val="left" w:pos="1080"/>
          <w:tab w:val="left" w:pos="1260"/>
        </w:tabs>
        <w:ind w:left="1080"/>
        <w:jc w:val="both"/>
        <w:rPr>
          <w:rFonts w:cs="Arial"/>
          <w:color w:val="000000"/>
        </w:rPr>
      </w:pPr>
    </w:p>
    <w:p w:rsidR="009247F4" w:rsidRPr="00964EC3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Descr</w:t>
      </w:r>
      <w:r>
        <w:rPr>
          <w:rFonts w:cs="Arial"/>
          <w:color w:val="000000"/>
        </w:rPr>
        <w:t>ição: Campo referente ao Código da Turma</w:t>
      </w:r>
      <w:r w:rsidRPr="00964EC3">
        <w:rPr>
          <w:rFonts w:cs="Arial"/>
          <w:color w:val="000000"/>
        </w:rPr>
        <w:t>;</w:t>
      </w:r>
    </w:p>
    <w:p w:rsidR="009247F4" w:rsidRPr="00964EC3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Formato: Texto; </w:t>
      </w:r>
    </w:p>
    <w:p w:rsidR="009247F4" w:rsidRPr="00964EC3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Nome do campo na tela: </w:t>
      </w:r>
      <w:r>
        <w:rPr>
          <w:rFonts w:cs="Arial"/>
          <w:color w:val="000000"/>
        </w:rPr>
        <w:t>Turma</w:t>
      </w:r>
      <w:r w:rsidRPr="00964EC3">
        <w:rPr>
          <w:rFonts w:cs="Arial"/>
          <w:color w:val="000000"/>
        </w:rPr>
        <w:t>;</w:t>
      </w:r>
    </w:p>
    <w:p w:rsidR="009247F4" w:rsidRPr="00964EC3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Máscara: Não se aplica;</w:t>
      </w:r>
    </w:p>
    <w:p w:rsidR="009247F4" w:rsidRPr="00964EC3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Tamanho: Mínimo 3 máximos </w:t>
      </w:r>
      <w:r>
        <w:rPr>
          <w:rFonts w:cs="Arial"/>
          <w:color w:val="000000"/>
        </w:rPr>
        <w:t>200</w:t>
      </w:r>
      <w:r w:rsidRPr="00964EC3">
        <w:rPr>
          <w:rFonts w:cs="Arial"/>
          <w:color w:val="000000"/>
        </w:rPr>
        <w:t xml:space="preserve"> caracteres;</w:t>
      </w:r>
    </w:p>
    <w:p w:rsidR="009247F4" w:rsidRPr="00964EC3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Valores possíveis: </w:t>
      </w:r>
      <w:proofErr w:type="spellStart"/>
      <w:r w:rsidRPr="00964EC3">
        <w:rPr>
          <w:rFonts w:cs="Arial"/>
          <w:color w:val="000000"/>
        </w:rPr>
        <w:t>Strings</w:t>
      </w:r>
      <w:proofErr w:type="spellEnd"/>
      <w:r w:rsidRPr="00964EC3">
        <w:rPr>
          <w:rFonts w:cs="Arial"/>
          <w:color w:val="000000"/>
        </w:rPr>
        <w:t xml:space="preserve">; </w:t>
      </w:r>
    </w:p>
    <w:p w:rsidR="009247F4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Regras de interface: Campo obrigatório.</w:t>
      </w:r>
    </w:p>
    <w:p w:rsidR="009247F4" w:rsidRPr="009247F4" w:rsidRDefault="009247F4" w:rsidP="009247F4">
      <w:pPr>
        <w:pStyle w:val="UCS-CorpodeTextoRN"/>
        <w:tabs>
          <w:tab w:val="left" w:pos="1260"/>
          <w:tab w:val="left" w:pos="2880"/>
        </w:tabs>
        <w:ind w:left="2136"/>
        <w:jc w:val="both"/>
        <w:rPr>
          <w:rFonts w:cs="Arial"/>
          <w:color w:val="000000"/>
        </w:rPr>
      </w:pPr>
    </w:p>
    <w:p w:rsidR="009247F4" w:rsidRDefault="009247F4" w:rsidP="009247F4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Nome do Curso</w:t>
      </w:r>
    </w:p>
    <w:p w:rsidR="009247F4" w:rsidRPr="00964EC3" w:rsidRDefault="009247F4" w:rsidP="009247F4">
      <w:pPr>
        <w:pStyle w:val="UCS-CorpodeTextoRN"/>
        <w:tabs>
          <w:tab w:val="left" w:pos="1080"/>
          <w:tab w:val="left" w:pos="1260"/>
        </w:tabs>
        <w:ind w:left="1080"/>
        <w:jc w:val="both"/>
        <w:rPr>
          <w:rFonts w:cs="Arial"/>
          <w:color w:val="000000"/>
        </w:rPr>
      </w:pPr>
    </w:p>
    <w:p w:rsidR="009247F4" w:rsidRPr="00964EC3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Descr</w:t>
      </w:r>
      <w:r>
        <w:rPr>
          <w:rFonts w:cs="Arial"/>
          <w:color w:val="000000"/>
        </w:rPr>
        <w:t xml:space="preserve">ição: Campo referente ao </w:t>
      </w:r>
      <w:r>
        <w:rPr>
          <w:rFonts w:cs="Arial"/>
          <w:color w:val="000000"/>
        </w:rPr>
        <w:t>Nome do Curso</w:t>
      </w:r>
      <w:r w:rsidRPr="00964EC3">
        <w:rPr>
          <w:rFonts w:cs="Arial"/>
          <w:color w:val="000000"/>
        </w:rPr>
        <w:t>;</w:t>
      </w:r>
    </w:p>
    <w:p w:rsidR="009247F4" w:rsidRPr="00964EC3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Formato: Texto; </w:t>
      </w:r>
    </w:p>
    <w:p w:rsidR="009247F4" w:rsidRPr="00964EC3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Nome do campo na tela: </w:t>
      </w:r>
      <w:r>
        <w:rPr>
          <w:rFonts w:cs="Arial"/>
          <w:color w:val="000000"/>
        </w:rPr>
        <w:t>Curso</w:t>
      </w:r>
      <w:bookmarkStart w:id="10" w:name="_GoBack"/>
      <w:bookmarkEnd w:id="10"/>
      <w:r w:rsidRPr="00964EC3">
        <w:rPr>
          <w:rFonts w:cs="Arial"/>
          <w:color w:val="000000"/>
        </w:rPr>
        <w:t>;</w:t>
      </w:r>
    </w:p>
    <w:p w:rsidR="009247F4" w:rsidRPr="00964EC3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Máscara: Não se aplica;</w:t>
      </w:r>
    </w:p>
    <w:p w:rsidR="009247F4" w:rsidRPr="00964EC3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Tamanho: Mínimo 3 máximos </w:t>
      </w:r>
      <w:r>
        <w:rPr>
          <w:rFonts w:cs="Arial"/>
          <w:color w:val="000000"/>
        </w:rPr>
        <w:t>200</w:t>
      </w:r>
      <w:r w:rsidRPr="00964EC3">
        <w:rPr>
          <w:rFonts w:cs="Arial"/>
          <w:color w:val="000000"/>
        </w:rPr>
        <w:t xml:space="preserve"> caracteres;</w:t>
      </w:r>
    </w:p>
    <w:p w:rsidR="009247F4" w:rsidRPr="00964EC3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Valores possíveis: </w:t>
      </w:r>
      <w:proofErr w:type="spellStart"/>
      <w:r w:rsidRPr="00964EC3">
        <w:rPr>
          <w:rFonts w:cs="Arial"/>
          <w:color w:val="000000"/>
        </w:rPr>
        <w:t>Strings</w:t>
      </w:r>
      <w:proofErr w:type="spellEnd"/>
      <w:r w:rsidRPr="00964EC3">
        <w:rPr>
          <w:rFonts w:cs="Arial"/>
          <w:color w:val="000000"/>
        </w:rPr>
        <w:t xml:space="preserve">; </w:t>
      </w:r>
    </w:p>
    <w:p w:rsidR="009247F4" w:rsidRPr="009247F4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Regras de interface: Campo obrigatório.</w:t>
      </w:r>
    </w:p>
    <w:p w:rsidR="00E776AB" w:rsidRDefault="00E776AB"/>
    <w:p w:rsidR="00E776AB" w:rsidRDefault="00157184" w:rsidP="00E776AB">
      <w:pPr>
        <w:pStyle w:val="Ttulo2"/>
        <w:rPr>
          <w:rFonts w:ascii="Arial" w:hAnsi="Arial" w:cs="Arial"/>
          <w:b w:val="0"/>
          <w:i w:val="0"/>
        </w:rPr>
      </w:pPr>
      <w:bookmarkStart w:id="11" w:name="_Toc486077715"/>
      <w:r>
        <w:rPr>
          <w:rFonts w:ascii="Arial" w:hAnsi="Arial" w:cs="Arial"/>
          <w:b w:val="0"/>
          <w:i w:val="0"/>
        </w:rPr>
        <w:t>Nova</w:t>
      </w:r>
      <w:r w:rsidR="00E776AB" w:rsidRPr="00E776AB">
        <w:rPr>
          <w:rFonts w:ascii="Arial" w:hAnsi="Arial" w:cs="Arial"/>
          <w:b w:val="0"/>
          <w:i w:val="0"/>
        </w:rPr>
        <w:t xml:space="preserve"> </w:t>
      </w:r>
      <w:bookmarkEnd w:id="11"/>
      <w:r w:rsidR="00AF257F">
        <w:rPr>
          <w:rFonts w:ascii="Arial" w:hAnsi="Arial" w:cs="Arial"/>
          <w:b w:val="0"/>
          <w:i w:val="0"/>
        </w:rPr>
        <w:t>Turma</w:t>
      </w:r>
    </w:p>
    <w:p w:rsidR="00645FD1" w:rsidRPr="00645FD1" w:rsidRDefault="00AF257F" w:rsidP="00645FD1">
      <w:pPr>
        <w:ind w:left="1418"/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3133725" cy="2124075"/>
            <wp:effectExtent l="0" t="0" r="9525" b="9525"/>
            <wp:docPr id="3" name="Imagem 3" descr="https://lh6.googleusercontent.com/7YDZzsw0gkde5MIn25IH77_yV4aPQcp7OPp5RBWJfvyO4FXA-OqrQWAsMR6RPehf25RtszKQ6qnFagjSf9FZei3SlTikyEnmcEFi_yvA45018p7IdSoIgO4PeXy7PFErfDgGau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7YDZzsw0gkde5MIn25IH77_yV4aPQcp7OPp5RBWJfvyO4FXA-OqrQWAsMR6RPehf25RtszKQ6qnFagjSf9FZei3SlTikyEnmcEFi_yvA45018p7IdSoIgO4PeXy7PFErfDgGaul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9D" w:rsidRDefault="00E44C9D"/>
    <w:p w:rsidR="00E44C9D" w:rsidRDefault="00E44C9D"/>
    <w:p w:rsidR="00833B30" w:rsidRPr="00964EC3" w:rsidRDefault="008C2879">
      <w:pPr>
        <w:pStyle w:val="Ttulo3"/>
        <w:tabs>
          <w:tab w:val="left" w:pos="1080"/>
        </w:tabs>
        <w:ind w:left="720" w:hanging="324"/>
        <w:rPr>
          <w:rFonts w:cs="Arial"/>
        </w:rPr>
      </w:pPr>
      <w:bookmarkStart w:id="12" w:name="_Toc486077716"/>
      <w:r w:rsidRPr="00964EC3">
        <w:rPr>
          <w:rFonts w:cs="Arial"/>
        </w:rPr>
        <w:t>Campos</w:t>
      </w:r>
      <w:bookmarkEnd w:id="12"/>
    </w:p>
    <w:p w:rsidR="00E776AB" w:rsidRDefault="00AF257F" w:rsidP="00E776AB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Código da Turma</w:t>
      </w:r>
    </w:p>
    <w:p w:rsidR="00157184" w:rsidRPr="00964EC3" w:rsidRDefault="00157184" w:rsidP="00157184">
      <w:pPr>
        <w:pStyle w:val="UCS-CorpodeTextoRN"/>
        <w:tabs>
          <w:tab w:val="left" w:pos="1080"/>
          <w:tab w:val="left" w:pos="1260"/>
        </w:tabs>
        <w:ind w:left="1080"/>
        <w:jc w:val="both"/>
        <w:rPr>
          <w:rFonts w:cs="Arial"/>
          <w:color w:val="000000"/>
        </w:rPr>
      </w:pP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Descr</w:t>
      </w:r>
      <w:r w:rsidR="00AF257F">
        <w:rPr>
          <w:rFonts w:cs="Arial"/>
          <w:color w:val="000000"/>
        </w:rPr>
        <w:t>ição: Campo referente ao Código da Turma</w:t>
      </w:r>
      <w:r w:rsidRPr="00964EC3">
        <w:rPr>
          <w:rFonts w:cs="Arial"/>
          <w:color w:val="000000"/>
        </w:rPr>
        <w:t>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Formato: Texto; 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Nome do campo na tela: </w:t>
      </w:r>
      <w:r w:rsidR="00AF257F">
        <w:rPr>
          <w:rFonts w:cs="Arial"/>
          <w:color w:val="000000"/>
        </w:rPr>
        <w:t>Turma</w:t>
      </w:r>
      <w:r w:rsidRPr="00964EC3">
        <w:rPr>
          <w:rFonts w:cs="Arial"/>
          <w:color w:val="000000"/>
        </w:rPr>
        <w:t>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Máscara: Não se aplica;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Tamanho: Mínimo 3 máximos </w:t>
      </w:r>
      <w:r w:rsidR="008E0EE5">
        <w:rPr>
          <w:rFonts w:cs="Arial"/>
          <w:color w:val="000000"/>
        </w:rPr>
        <w:t>200</w:t>
      </w:r>
      <w:r w:rsidRPr="00964EC3">
        <w:rPr>
          <w:rFonts w:cs="Arial"/>
          <w:color w:val="000000"/>
        </w:rPr>
        <w:t xml:space="preserve"> caracteres;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Valores possíveis: </w:t>
      </w:r>
      <w:proofErr w:type="spellStart"/>
      <w:r w:rsidRPr="00964EC3">
        <w:rPr>
          <w:rFonts w:cs="Arial"/>
          <w:color w:val="000000"/>
        </w:rPr>
        <w:t>Strings</w:t>
      </w:r>
      <w:proofErr w:type="spellEnd"/>
      <w:r w:rsidRPr="00964EC3">
        <w:rPr>
          <w:rFonts w:cs="Arial"/>
          <w:color w:val="000000"/>
        </w:rPr>
        <w:t xml:space="preserve">; </w:t>
      </w:r>
    </w:p>
    <w:p w:rsidR="00342661" w:rsidRDefault="00E776AB" w:rsidP="008E0EE5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Regras de interface: Campo obrigatório.</w:t>
      </w:r>
    </w:p>
    <w:p w:rsidR="00157184" w:rsidRDefault="00157184" w:rsidP="00157184">
      <w:pPr>
        <w:pStyle w:val="UCS-CorpodeTextoRN"/>
        <w:tabs>
          <w:tab w:val="left" w:pos="1080"/>
          <w:tab w:val="left" w:pos="1260"/>
        </w:tabs>
        <w:ind w:left="1080"/>
        <w:jc w:val="both"/>
        <w:rPr>
          <w:rFonts w:cs="Arial"/>
          <w:color w:val="000000"/>
        </w:rPr>
      </w:pPr>
    </w:p>
    <w:p w:rsidR="00157184" w:rsidRDefault="00157184" w:rsidP="00157184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Curso</w:t>
      </w:r>
    </w:p>
    <w:p w:rsidR="00157184" w:rsidRPr="00964EC3" w:rsidRDefault="00157184" w:rsidP="00157184">
      <w:pPr>
        <w:pStyle w:val="UCS-CorpodeTextoRN"/>
        <w:tabs>
          <w:tab w:val="left" w:pos="1080"/>
          <w:tab w:val="left" w:pos="1260"/>
        </w:tabs>
        <w:ind w:left="1080"/>
        <w:jc w:val="both"/>
        <w:rPr>
          <w:rFonts w:cs="Arial"/>
          <w:color w:val="000000"/>
        </w:rPr>
      </w:pPr>
    </w:p>
    <w:p w:rsidR="009247F4" w:rsidRPr="009E18F0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Descrição: Campo referente a</w:t>
      </w:r>
      <w:r>
        <w:rPr>
          <w:rFonts w:cs="Arial"/>
          <w:color w:val="000000"/>
        </w:rPr>
        <w:t>o</w:t>
      </w:r>
      <w:r w:rsidRPr="009E18F0">
        <w:rPr>
          <w:rFonts w:cs="Arial"/>
          <w:color w:val="000000"/>
        </w:rPr>
        <w:t xml:space="preserve">s </w:t>
      </w:r>
      <w:r>
        <w:rPr>
          <w:rFonts w:cs="Arial"/>
          <w:color w:val="000000"/>
        </w:rPr>
        <w:t>Cursos</w:t>
      </w:r>
      <w:r w:rsidRPr="009E18F0">
        <w:rPr>
          <w:rFonts w:cs="Arial"/>
          <w:color w:val="000000"/>
        </w:rPr>
        <w:t>;</w:t>
      </w:r>
    </w:p>
    <w:p w:rsidR="009247F4" w:rsidRPr="009E18F0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Formato: Combo Box; </w:t>
      </w:r>
    </w:p>
    <w:p w:rsidR="009247F4" w:rsidRPr="009E18F0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Nome do campo na tela: </w:t>
      </w:r>
      <w:r>
        <w:rPr>
          <w:rFonts w:cs="Arial"/>
          <w:color w:val="000000"/>
        </w:rPr>
        <w:t>Cursos</w:t>
      </w:r>
      <w:r w:rsidRPr="009E18F0">
        <w:rPr>
          <w:rFonts w:cs="Arial"/>
          <w:color w:val="000000"/>
        </w:rPr>
        <w:t>;</w:t>
      </w:r>
    </w:p>
    <w:p w:rsidR="009247F4" w:rsidRPr="009E18F0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Máscara: Não se aplica;</w:t>
      </w:r>
    </w:p>
    <w:p w:rsidR="009247F4" w:rsidRPr="009E18F0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Tamanho: Não se aplica;</w:t>
      </w:r>
    </w:p>
    <w:p w:rsidR="009247F4" w:rsidRPr="009E18F0" w:rsidRDefault="009247F4" w:rsidP="009247F4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Valores possív</w:t>
      </w:r>
      <w:r>
        <w:rPr>
          <w:rFonts w:cs="Arial"/>
          <w:color w:val="000000"/>
        </w:rPr>
        <w:t>eis: Encontrados na tabela Cursos</w:t>
      </w:r>
      <w:r w:rsidRPr="009E18F0">
        <w:rPr>
          <w:rFonts w:cs="Arial"/>
          <w:color w:val="000000"/>
        </w:rPr>
        <w:t xml:space="preserve">; </w:t>
      </w:r>
    </w:p>
    <w:p w:rsidR="00157184" w:rsidRPr="009247F4" w:rsidRDefault="009247F4" w:rsidP="009247F4">
      <w:pPr>
        <w:pStyle w:val="UCS-CorpodeTextoRN"/>
        <w:numPr>
          <w:ilvl w:val="0"/>
          <w:numId w:val="9"/>
        </w:numPr>
        <w:tabs>
          <w:tab w:val="left" w:pos="2329"/>
          <w:tab w:val="left" w:pos="2509"/>
          <w:tab w:val="left" w:pos="3949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Regras de interface: Campo obrigatório.</w:t>
      </w:r>
    </w:p>
    <w:p w:rsidR="00157184" w:rsidRDefault="00157184" w:rsidP="00157184">
      <w:pPr>
        <w:pStyle w:val="UCS-CorpodeTextoRN"/>
        <w:tabs>
          <w:tab w:val="left" w:pos="1260"/>
          <w:tab w:val="left" w:pos="2880"/>
        </w:tabs>
        <w:ind w:left="2136"/>
        <w:jc w:val="both"/>
        <w:rPr>
          <w:rFonts w:cs="Arial"/>
          <w:color w:val="000000"/>
        </w:rPr>
      </w:pPr>
    </w:p>
    <w:p w:rsidR="00157184" w:rsidRDefault="00157184" w:rsidP="00157184">
      <w:pPr>
        <w:pStyle w:val="UCS-CorpodeTextoRN"/>
        <w:tabs>
          <w:tab w:val="left" w:pos="1260"/>
          <w:tab w:val="left" w:pos="2880"/>
        </w:tabs>
        <w:ind w:left="2136"/>
        <w:jc w:val="both"/>
        <w:rPr>
          <w:rFonts w:cs="Arial"/>
          <w:color w:val="000000"/>
        </w:rPr>
      </w:pPr>
    </w:p>
    <w:p w:rsidR="008E0EE5" w:rsidRPr="008E0EE5" w:rsidRDefault="008E0EE5" w:rsidP="008E0EE5">
      <w:pPr>
        <w:pStyle w:val="UCS-CorpodeTextoRN"/>
        <w:tabs>
          <w:tab w:val="left" w:pos="1260"/>
          <w:tab w:val="left" w:pos="2880"/>
        </w:tabs>
        <w:ind w:left="2136"/>
        <w:jc w:val="both"/>
        <w:rPr>
          <w:rFonts w:cs="Arial"/>
          <w:color w:val="000000"/>
        </w:rPr>
      </w:pPr>
    </w:p>
    <w:p w:rsidR="00833B30" w:rsidRPr="00964EC3" w:rsidRDefault="00E1329A" w:rsidP="00E04E7E">
      <w:pPr>
        <w:pStyle w:val="Ttulo3"/>
        <w:tabs>
          <w:tab w:val="left" w:pos="1080"/>
        </w:tabs>
        <w:ind w:left="720" w:hanging="324"/>
        <w:rPr>
          <w:rFonts w:cs="Arial"/>
        </w:rPr>
      </w:pPr>
      <w:bookmarkStart w:id="13" w:name="_Toc486077717"/>
      <w:r w:rsidRPr="00964EC3">
        <w:rPr>
          <w:rFonts w:cs="Arial"/>
        </w:rPr>
        <w:t>Ações</w:t>
      </w:r>
      <w:bookmarkEnd w:id="13"/>
      <w:r w:rsidR="008C2879" w:rsidRPr="00964EC3">
        <w:rPr>
          <w:rFonts w:cs="Arial"/>
        </w:rPr>
        <w:t xml:space="preserve"> </w:t>
      </w:r>
    </w:p>
    <w:p w:rsidR="00342661" w:rsidRPr="00964EC3" w:rsidRDefault="008E0EE5" w:rsidP="00342661">
      <w:pPr>
        <w:pStyle w:val="UCS-CorpodeTextoRN"/>
        <w:numPr>
          <w:ilvl w:val="0"/>
          <w:numId w:val="5"/>
        </w:numPr>
        <w:tabs>
          <w:tab w:val="left" w:pos="900"/>
        </w:tabs>
        <w:ind w:left="900" w:hanging="180"/>
        <w:jc w:val="both"/>
        <w:textAlignment w:val="auto"/>
        <w:rPr>
          <w:rFonts w:cs="Arial"/>
          <w:color w:val="000000"/>
          <w:kern w:val="2"/>
        </w:rPr>
      </w:pPr>
      <w:r>
        <w:rPr>
          <w:rFonts w:cs="Arial"/>
          <w:color w:val="000000"/>
        </w:rPr>
        <w:t>Confirmar</w:t>
      </w:r>
    </w:p>
    <w:p w:rsidR="00342661" w:rsidRPr="00964EC3" w:rsidRDefault="008E0EE5" w:rsidP="00342661">
      <w:pPr>
        <w:pStyle w:val="UCS-CorpodeTextoRN"/>
        <w:numPr>
          <w:ilvl w:val="0"/>
          <w:numId w:val="7"/>
        </w:numPr>
        <w:tabs>
          <w:tab w:val="left" w:pos="1080"/>
        </w:tabs>
        <w:ind w:left="1080" w:hanging="180"/>
        <w:jc w:val="both"/>
        <w:textAlignment w:val="auto"/>
        <w:rPr>
          <w:rFonts w:cs="Arial"/>
          <w:color w:val="000000"/>
        </w:rPr>
      </w:pPr>
      <w:r>
        <w:rPr>
          <w:rFonts w:cs="Arial"/>
          <w:color w:val="000000"/>
        </w:rPr>
        <w:t>Descr</w:t>
      </w:r>
      <w:r w:rsidR="00157184">
        <w:rPr>
          <w:rFonts w:cs="Arial"/>
          <w:color w:val="000000"/>
        </w:rPr>
        <w:t>ição: Salva ou Atualiza uma turma</w:t>
      </w:r>
      <w:r w:rsidR="00342661" w:rsidRPr="00964EC3">
        <w:rPr>
          <w:rFonts w:cs="Arial"/>
          <w:color w:val="000000"/>
        </w:rPr>
        <w:t>;</w:t>
      </w:r>
    </w:p>
    <w:p w:rsidR="00342661" w:rsidRPr="00964EC3" w:rsidRDefault="00342661" w:rsidP="00342661">
      <w:pPr>
        <w:pStyle w:val="UCS-CorpodeTextoRN"/>
        <w:tabs>
          <w:tab w:val="left" w:pos="1080"/>
        </w:tabs>
        <w:ind w:left="0"/>
        <w:jc w:val="both"/>
        <w:rPr>
          <w:rFonts w:cs="Arial"/>
          <w:color w:val="000000"/>
        </w:rPr>
      </w:pPr>
    </w:p>
    <w:p w:rsidR="00342661" w:rsidRPr="00964EC3" w:rsidRDefault="008E0EE5" w:rsidP="00342661">
      <w:pPr>
        <w:pStyle w:val="UCS-CorpodeTextoRN"/>
        <w:numPr>
          <w:ilvl w:val="0"/>
          <w:numId w:val="5"/>
        </w:numPr>
        <w:tabs>
          <w:tab w:val="left" w:pos="900"/>
        </w:tabs>
        <w:ind w:left="900" w:hanging="180"/>
        <w:jc w:val="both"/>
        <w:textAlignment w:val="auto"/>
        <w:rPr>
          <w:rFonts w:cs="Arial"/>
          <w:color w:val="000000"/>
          <w:kern w:val="2"/>
        </w:rPr>
      </w:pPr>
      <w:r>
        <w:rPr>
          <w:rFonts w:cs="Arial"/>
          <w:color w:val="000000"/>
        </w:rPr>
        <w:t>Cancelar</w:t>
      </w:r>
    </w:p>
    <w:p w:rsidR="00342661" w:rsidRPr="00964EC3" w:rsidRDefault="008E0EE5" w:rsidP="00342661">
      <w:pPr>
        <w:pStyle w:val="UCS-CorpodeTextoRN"/>
        <w:numPr>
          <w:ilvl w:val="0"/>
          <w:numId w:val="7"/>
        </w:numPr>
        <w:tabs>
          <w:tab w:val="left" w:pos="1080"/>
        </w:tabs>
        <w:ind w:left="1080" w:hanging="180"/>
        <w:jc w:val="both"/>
        <w:textAlignment w:val="auto"/>
        <w:rPr>
          <w:rFonts w:cs="Arial"/>
          <w:color w:val="000000"/>
        </w:rPr>
      </w:pPr>
      <w:r>
        <w:rPr>
          <w:rFonts w:cs="Arial"/>
          <w:color w:val="000000"/>
        </w:rPr>
        <w:t>Descr</w:t>
      </w:r>
      <w:r w:rsidR="00157184">
        <w:rPr>
          <w:rFonts w:cs="Arial"/>
          <w:color w:val="000000"/>
        </w:rPr>
        <w:t>ição: Volta para lista de turmas</w:t>
      </w:r>
      <w:r w:rsidR="00342661" w:rsidRPr="00964EC3">
        <w:rPr>
          <w:rFonts w:cs="Arial"/>
          <w:color w:val="000000"/>
        </w:rPr>
        <w:t>;</w:t>
      </w:r>
    </w:p>
    <w:p w:rsidR="00E23C9A" w:rsidRPr="00964EC3" w:rsidRDefault="00E23C9A" w:rsidP="00E23C9A">
      <w:pPr>
        <w:pStyle w:val="UCS-CorpodeTextoRN"/>
        <w:tabs>
          <w:tab w:val="left" w:pos="1080"/>
        </w:tabs>
        <w:ind w:left="889"/>
        <w:jc w:val="both"/>
        <w:rPr>
          <w:rFonts w:cs="Arial"/>
        </w:rPr>
      </w:pPr>
    </w:p>
    <w:p w:rsidR="00833B30" w:rsidRPr="00964EC3" w:rsidRDefault="008C2879" w:rsidP="00E1329A">
      <w:pPr>
        <w:pStyle w:val="Ttulo3"/>
        <w:tabs>
          <w:tab w:val="left" w:pos="1080"/>
        </w:tabs>
        <w:ind w:left="720" w:hanging="324"/>
        <w:rPr>
          <w:rFonts w:cs="Arial"/>
        </w:rPr>
      </w:pPr>
      <w:bookmarkStart w:id="14" w:name="_Toc486077718"/>
      <w:r w:rsidRPr="00964EC3">
        <w:rPr>
          <w:rFonts w:cs="Arial"/>
        </w:rPr>
        <w:t>Regras de Apresentação</w:t>
      </w:r>
      <w:bookmarkEnd w:id="14"/>
    </w:p>
    <w:p w:rsidR="00964EC3" w:rsidRPr="00964EC3" w:rsidRDefault="00964EC3" w:rsidP="00964EC3">
      <w:pPr>
        <w:pStyle w:val="UCS-CorpodeTextoRN"/>
        <w:numPr>
          <w:ilvl w:val="0"/>
          <w:numId w:val="5"/>
        </w:numPr>
        <w:tabs>
          <w:tab w:val="left" w:pos="142"/>
        </w:tabs>
        <w:ind w:left="993" w:hanging="180"/>
        <w:jc w:val="both"/>
        <w:rPr>
          <w:rFonts w:eastAsia="Arial Unicode MS" w:cs="Arial"/>
          <w:iCs/>
          <w:color w:val="000000"/>
          <w:lang w:val="pt-PT"/>
        </w:rPr>
      </w:pPr>
      <w:r w:rsidRPr="00964EC3">
        <w:rPr>
          <w:rFonts w:cs="Arial"/>
          <w:color w:val="000000"/>
        </w:rPr>
        <w:t>Não se aplica.</w:t>
      </w:r>
    </w:p>
    <w:p w:rsidR="00833B30" w:rsidRPr="00964EC3" w:rsidRDefault="00833B30">
      <w:pPr>
        <w:pStyle w:val="UCS-CorpodeTextoRN"/>
        <w:ind w:left="1080"/>
        <w:jc w:val="both"/>
        <w:rPr>
          <w:rFonts w:cs="Arial"/>
          <w:lang w:val="pt-PT"/>
        </w:rPr>
      </w:pPr>
    </w:p>
    <w:p w:rsidR="00833B30" w:rsidRPr="00964EC3" w:rsidRDefault="008C2879">
      <w:pPr>
        <w:pStyle w:val="Ttulo1"/>
        <w:spacing w:before="240"/>
        <w:ind w:left="357" w:hanging="357"/>
        <w:rPr>
          <w:rFonts w:cs="Arial"/>
        </w:rPr>
      </w:pPr>
      <w:bookmarkStart w:id="15" w:name="__RefHeading__10319_1522938824"/>
      <w:bookmarkStart w:id="16" w:name="_Toc486077719"/>
      <w:bookmarkEnd w:id="15"/>
      <w:r w:rsidRPr="00964EC3">
        <w:rPr>
          <w:rFonts w:cs="Arial"/>
        </w:rPr>
        <w:t>Referências</w:t>
      </w:r>
      <w:bookmarkEnd w:id="16"/>
    </w:p>
    <w:p w:rsidR="008C2879" w:rsidRDefault="00157184" w:rsidP="008E0EE5">
      <w:pPr>
        <w:pStyle w:val="ISO9000Corpo"/>
        <w:numPr>
          <w:ilvl w:val="0"/>
          <w:numId w:val="3"/>
        </w:numPr>
        <w:tabs>
          <w:tab w:val="left" w:pos="1089"/>
        </w:tabs>
        <w:spacing w:before="240" w:after="0"/>
        <w:jc w:val="left"/>
      </w:pPr>
      <w:r>
        <w:rPr>
          <w:rFonts w:cs="Arial"/>
        </w:rPr>
        <w:t>Caso de uso Manter Turma</w:t>
      </w:r>
      <w:r w:rsidR="00964EC3" w:rsidRPr="00964EC3">
        <w:rPr>
          <w:rFonts w:cs="Arial"/>
        </w:rPr>
        <w:t>;</w:t>
      </w:r>
      <w:r w:rsidR="008E0EE5">
        <w:t xml:space="preserve"> </w:t>
      </w:r>
    </w:p>
    <w:sectPr w:rsidR="008C2879" w:rsidSect="00E04E7E">
      <w:type w:val="continuous"/>
      <w:pgSz w:w="11906" w:h="16838"/>
      <w:pgMar w:top="993" w:right="1440" w:bottom="1134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222" w:rsidRDefault="00F71222">
      <w:r>
        <w:separator/>
      </w:r>
    </w:p>
  </w:endnote>
  <w:endnote w:type="continuationSeparator" w:id="0">
    <w:p w:rsidR="00F71222" w:rsidRDefault="00F7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B30" w:rsidRDefault="00833B3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20657" w:rsidRPr="00084BA0" w:rsidTr="001F49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0657" w:rsidRPr="00084BA0" w:rsidRDefault="00D20657" w:rsidP="001F49BA">
          <w:pPr>
            <w:widowControl w:val="0"/>
            <w:spacing w:line="240" w:lineRule="atLeast"/>
            <w:ind w:right="360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0657" w:rsidRPr="00084BA0" w:rsidRDefault="00D20657" w:rsidP="001F49BA">
          <w:pPr>
            <w:widowControl w:val="0"/>
            <w:spacing w:line="240" w:lineRule="atLeast"/>
            <w:jc w:val="center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sym w:font="Symbol" w:char="F0D3"/>
          </w:r>
          <w:r w:rsidR="0072064F">
            <w:rPr>
              <w:sz w:val="20"/>
              <w:szCs w:val="20"/>
            </w:rPr>
            <w:t>MDL</w:t>
          </w:r>
          <w:r w:rsidRPr="00084BA0">
            <w:rPr>
              <w:sz w:val="20"/>
              <w:szCs w:val="20"/>
            </w:rPr>
            <w:t xml:space="preserve">,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DATE \@ "yyyy" </w:instrText>
          </w:r>
          <w:r w:rsidRPr="00084BA0">
            <w:rPr>
              <w:sz w:val="20"/>
              <w:szCs w:val="20"/>
            </w:rPr>
            <w:fldChar w:fldCharType="separate"/>
          </w:r>
          <w:r w:rsidR="00862284">
            <w:rPr>
              <w:noProof/>
              <w:sz w:val="20"/>
              <w:szCs w:val="20"/>
            </w:rPr>
            <w:t>2017</w:t>
          </w:r>
          <w:r w:rsidRPr="00084BA0">
            <w:rPr>
              <w:sz w:val="20"/>
              <w:szCs w:val="2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0657" w:rsidRPr="00084BA0" w:rsidRDefault="00D20657" w:rsidP="001F49BA">
          <w:pPr>
            <w:widowControl w:val="0"/>
            <w:spacing w:line="240" w:lineRule="atLeast"/>
            <w:jc w:val="right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t xml:space="preserve">Página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PAGE </w:instrText>
          </w:r>
          <w:r w:rsidRPr="00084BA0">
            <w:rPr>
              <w:sz w:val="20"/>
              <w:szCs w:val="20"/>
            </w:rPr>
            <w:fldChar w:fldCharType="separate"/>
          </w:r>
          <w:r w:rsidR="009247F4">
            <w:rPr>
              <w:noProof/>
              <w:sz w:val="20"/>
              <w:szCs w:val="20"/>
            </w:rPr>
            <w:t>5</w:t>
          </w:r>
          <w:r w:rsidRPr="00084BA0">
            <w:rPr>
              <w:sz w:val="20"/>
              <w:szCs w:val="20"/>
            </w:rPr>
            <w:fldChar w:fldCharType="end"/>
          </w:r>
          <w:r w:rsidRPr="00084BA0">
            <w:rPr>
              <w:sz w:val="20"/>
              <w:szCs w:val="20"/>
            </w:rPr>
            <w:t xml:space="preserve"> de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NUMPAGES  \* MERGEFORMAT </w:instrText>
          </w:r>
          <w:r w:rsidRPr="00084BA0">
            <w:rPr>
              <w:sz w:val="20"/>
              <w:szCs w:val="20"/>
            </w:rPr>
            <w:fldChar w:fldCharType="separate"/>
          </w:r>
          <w:r w:rsidR="009247F4">
            <w:rPr>
              <w:noProof/>
              <w:sz w:val="20"/>
              <w:szCs w:val="20"/>
            </w:rPr>
            <w:t>6</w:t>
          </w:r>
          <w:r w:rsidRPr="00084BA0">
            <w:rPr>
              <w:sz w:val="20"/>
              <w:szCs w:val="20"/>
            </w:rPr>
            <w:fldChar w:fldCharType="end"/>
          </w:r>
        </w:p>
      </w:tc>
    </w:tr>
  </w:tbl>
  <w:p w:rsidR="00833B30" w:rsidRPr="00D20657" w:rsidRDefault="00833B30" w:rsidP="00D2065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B30" w:rsidRDefault="00833B3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222" w:rsidRDefault="00F71222">
      <w:r>
        <w:separator/>
      </w:r>
    </w:p>
  </w:footnote>
  <w:footnote w:type="continuationSeparator" w:id="0">
    <w:p w:rsidR="00F71222" w:rsidRDefault="00F712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9E6" w:rsidRPr="004F59E6" w:rsidRDefault="004F59E6" w:rsidP="004F59E6">
    <w:pPr>
      <w:widowControl w:val="0"/>
      <w:suppressAutoHyphens w:val="0"/>
      <w:spacing w:line="240" w:lineRule="atLeast"/>
      <w:rPr>
        <w:kern w:val="0"/>
        <w:szCs w:val="20"/>
        <w:lang w:val="en-US" w:eastAsia="en-US"/>
      </w:rPr>
    </w:pPr>
  </w:p>
  <w:p w:rsidR="004F59E6" w:rsidRPr="004F59E6" w:rsidRDefault="004F59E6" w:rsidP="004F59E6">
    <w:pPr>
      <w:widowControl w:val="0"/>
      <w:pBdr>
        <w:top w:val="single" w:sz="6" w:space="1" w:color="auto"/>
      </w:pBdr>
      <w:suppressAutoHyphens w:val="0"/>
      <w:spacing w:line="240" w:lineRule="atLeast"/>
      <w:rPr>
        <w:kern w:val="0"/>
        <w:szCs w:val="20"/>
        <w:lang w:eastAsia="en-US"/>
      </w:rPr>
    </w:pPr>
  </w:p>
  <w:p w:rsidR="004F59E6" w:rsidRPr="004F59E6" w:rsidRDefault="00645FD1" w:rsidP="004F59E6">
    <w:pPr>
      <w:widowControl w:val="0"/>
      <w:pBdr>
        <w:bottom w:val="single" w:sz="6" w:space="1" w:color="auto"/>
      </w:pBdr>
      <w:suppressAutoHyphens w:val="0"/>
      <w:spacing w:line="240" w:lineRule="atLeast"/>
      <w:jc w:val="right"/>
      <w:rPr>
        <w:rFonts w:ascii="Arial" w:hAnsi="Arial"/>
        <w:b/>
        <w:kern w:val="0"/>
        <w:sz w:val="36"/>
        <w:szCs w:val="20"/>
        <w:lang w:eastAsia="en-US"/>
      </w:rPr>
    </w:pPr>
    <w:proofErr w:type="spellStart"/>
    <w:r>
      <w:rPr>
        <w:rFonts w:ascii="Arial" w:hAnsi="Arial"/>
        <w:b/>
        <w:kern w:val="0"/>
        <w:sz w:val="36"/>
        <w:szCs w:val="20"/>
        <w:lang w:eastAsia="en-US"/>
      </w:rPr>
      <w:t>SysTEC</w:t>
    </w:r>
    <w:proofErr w:type="spellEnd"/>
  </w:p>
  <w:p w:rsidR="004F59E6" w:rsidRPr="004F59E6" w:rsidRDefault="004F59E6" w:rsidP="004F59E6">
    <w:pPr>
      <w:widowControl w:val="0"/>
      <w:pBdr>
        <w:bottom w:val="single" w:sz="6" w:space="1" w:color="auto"/>
      </w:pBdr>
      <w:suppressAutoHyphens w:val="0"/>
      <w:spacing w:line="240" w:lineRule="atLeast"/>
      <w:jc w:val="right"/>
      <w:rPr>
        <w:kern w:val="0"/>
        <w:szCs w:val="20"/>
        <w:lang w:eastAsia="en-US"/>
      </w:rPr>
    </w:pPr>
  </w:p>
  <w:p w:rsidR="004F59E6" w:rsidRDefault="004F59E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B30" w:rsidRDefault="00833B3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0657" w:rsidRPr="00D20657" w:rsidTr="00645FD1">
      <w:tc>
        <w:tcPr>
          <w:tcW w:w="6379" w:type="dxa"/>
        </w:tcPr>
        <w:p w:rsidR="00D20657" w:rsidRPr="00D20657" w:rsidRDefault="00645FD1" w:rsidP="00D20657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proofErr w:type="spellStart"/>
          <w:r>
            <w:rPr>
              <w:kern w:val="0"/>
              <w:sz w:val="20"/>
              <w:szCs w:val="20"/>
              <w:lang w:eastAsia="en-US"/>
            </w:rPr>
            <w:t>SysTEC</w:t>
          </w:r>
          <w:proofErr w:type="spellEnd"/>
        </w:p>
      </w:tc>
      <w:tc>
        <w:tcPr>
          <w:tcW w:w="3179" w:type="dxa"/>
        </w:tcPr>
        <w:p w:rsidR="00D20657" w:rsidRPr="00D20657" w:rsidRDefault="00D20657" w:rsidP="00645FD1">
          <w:pPr>
            <w:widowControl w:val="0"/>
            <w:tabs>
              <w:tab w:val="left" w:pos="1135"/>
            </w:tabs>
            <w:suppressAutoHyphens w:val="0"/>
            <w:spacing w:before="40" w:line="240" w:lineRule="atLeast"/>
            <w:ind w:right="68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t xml:space="preserve">  Versão:   </w:t>
          </w:r>
          <w:r w:rsidR="008666FF">
            <w:rPr>
              <w:kern w:val="0"/>
              <w:sz w:val="20"/>
              <w:szCs w:val="20"/>
              <w:lang w:eastAsia="en-US"/>
            </w:rPr>
            <w:t xml:space="preserve">        1.</w:t>
          </w:r>
          <w:r w:rsidR="00645FD1">
            <w:rPr>
              <w:kern w:val="0"/>
              <w:sz w:val="20"/>
              <w:szCs w:val="20"/>
              <w:lang w:eastAsia="en-US"/>
            </w:rPr>
            <w:t>0</w:t>
          </w:r>
        </w:p>
      </w:tc>
    </w:tr>
    <w:tr w:rsidR="00D20657" w:rsidRPr="00D20657" w:rsidTr="00645FD1">
      <w:tc>
        <w:tcPr>
          <w:tcW w:w="6379" w:type="dxa"/>
        </w:tcPr>
        <w:p w:rsidR="00D20657" w:rsidRPr="00D20657" w:rsidRDefault="00D20657" w:rsidP="00AF257F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fldChar w:fldCharType="begin"/>
          </w:r>
          <w:r w:rsidRPr="00D20657">
            <w:rPr>
              <w:kern w:val="0"/>
              <w:sz w:val="20"/>
              <w:szCs w:val="20"/>
              <w:lang w:eastAsia="en-US"/>
            </w:rPr>
            <w:instrText xml:space="preserve"> TITLE  \* MERGEFORMAT </w:instrText>
          </w:r>
          <w:r w:rsidRPr="00D20657">
            <w:rPr>
              <w:kern w:val="0"/>
              <w:sz w:val="20"/>
              <w:szCs w:val="20"/>
              <w:lang w:eastAsia="en-US"/>
            </w:rPr>
            <w:fldChar w:fldCharType="separate"/>
          </w:r>
          <w:r w:rsidR="005D6CAD">
            <w:rPr>
              <w:kern w:val="0"/>
              <w:sz w:val="20"/>
              <w:szCs w:val="20"/>
              <w:lang w:eastAsia="en-US"/>
            </w:rPr>
            <w:t xml:space="preserve">Descrição da Interface: </w:t>
          </w:r>
          <w:r w:rsidR="008666FF">
            <w:rPr>
              <w:kern w:val="0"/>
              <w:sz w:val="20"/>
              <w:szCs w:val="20"/>
              <w:lang w:eastAsia="en-US"/>
            </w:rPr>
            <w:t xml:space="preserve">Manter </w:t>
          </w:r>
          <w:r w:rsidR="00AF257F">
            <w:rPr>
              <w:kern w:val="0"/>
              <w:sz w:val="20"/>
              <w:szCs w:val="20"/>
              <w:lang w:eastAsia="en-US"/>
            </w:rPr>
            <w:t>Turmas</w:t>
          </w:r>
          <w:r w:rsidRPr="00D20657">
            <w:rPr>
              <w:kern w:val="0"/>
              <w:sz w:val="20"/>
              <w:szCs w:val="20"/>
              <w:lang w:eastAsia="en-US"/>
            </w:rPr>
            <w:fldChar w:fldCharType="end"/>
          </w:r>
        </w:p>
      </w:tc>
      <w:tc>
        <w:tcPr>
          <w:tcW w:w="3179" w:type="dxa"/>
        </w:tcPr>
        <w:p w:rsidR="00D20657" w:rsidRPr="00D20657" w:rsidRDefault="00D20657" w:rsidP="00645FD1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t xml:space="preserve">  Data:  </w:t>
          </w:r>
          <w:r w:rsidR="008666FF">
            <w:rPr>
              <w:kern w:val="0"/>
              <w:sz w:val="20"/>
              <w:szCs w:val="20"/>
              <w:lang w:eastAsia="en-US"/>
            </w:rPr>
            <w:t>18/</w:t>
          </w:r>
          <w:r w:rsidR="00645FD1">
            <w:rPr>
              <w:kern w:val="0"/>
              <w:sz w:val="20"/>
              <w:szCs w:val="20"/>
              <w:lang w:eastAsia="en-US"/>
            </w:rPr>
            <w:t>11</w:t>
          </w:r>
          <w:r w:rsidR="008666FF">
            <w:rPr>
              <w:kern w:val="0"/>
              <w:sz w:val="20"/>
              <w:szCs w:val="20"/>
              <w:lang w:eastAsia="en-US"/>
            </w:rPr>
            <w:t>/2017</w:t>
          </w:r>
        </w:p>
      </w:tc>
    </w:tr>
  </w:tbl>
  <w:p w:rsidR="00833B30" w:rsidRDefault="00833B3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B30" w:rsidRDefault="00833B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D4CAD4C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i/>
        <w:sz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ascii="Arial (W1)" w:hAnsi="Arial (W1)"/>
        <w:b/>
        <w:i/>
        <w:sz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singleLevel"/>
    <w:tmpl w:val="00000003"/>
    <w:name w:val="WW8Num21"/>
    <w:lvl w:ilvl="0">
      <w:start w:val="1"/>
      <w:numFmt w:val="decimal"/>
      <w:lvlText w:val="REF%1."/>
      <w:lvlJc w:val="left"/>
      <w:pPr>
        <w:tabs>
          <w:tab w:val="num" w:pos="787"/>
        </w:tabs>
        <w:ind w:left="787" w:hanging="607"/>
      </w:pPr>
      <w:rPr>
        <w:rFonts w:ascii="Arial" w:hAnsi="Arial"/>
        <w:b/>
        <w:i/>
        <w:color w:val="000000"/>
        <w:sz w:val="20"/>
        <w:szCs w:val="20"/>
        <w:u w:val="none"/>
      </w:rPr>
    </w:lvl>
  </w:abstractNum>
  <w:abstractNum w:abstractNumId="3">
    <w:nsid w:val="00000004"/>
    <w:multiLevelType w:val="multilevel"/>
    <w:tmpl w:val="00000004"/>
    <w:name w:val="WW8Num22"/>
    <w:lvl w:ilvl="0">
      <w:start w:val="1"/>
      <w:numFmt w:val="decimal"/>
      <w:pStyle w:val="Ttulo4"/>
      <w:lvlText w:val="A%1"/>
      <w:lvlJc w:val="left"/>
      <w:pPr>
        <w:tabs>
          <w:tab w:val="num" w:pos="1247"/>
        </w:tabs>
        <w:ind w:left="1247" w:hanging="510"/>
      </w:pPr>
      <w:rPr>
        <w:rFonts w:ascii="Arial" w:hAnsi="Arial"/>
        <w:b/>
        <w:i w:val="0"/>
        <w:sz w:val="20"/>
      </w:rPr>
    </w:lvl>
    <w:lvl w:ilvl="1">
      <w:start w:val="1"/>
      <w:numFmt w:val="decimal"/>
      <w:lvlText w:val="A%1.%2"/>
      <w:lvlJc w:val="left"/>
      <w:pPr>
        <w:tabs>
          <w:tab w:val="num" w:pos="1758"/>
        </w:tabs>
        <w:ind w:left="1758" w:hanging="681"/>
      </w:pPr>
      <w:rPr>
        <w:rFonts w:ascii="Arial" w:hAnsi="Arial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0000005"/>
    <w:multiLevelType w:val="singleLevel"/>
    <w:tmpl w:val="00000005"/>
    <w:name w:val="WW8Num2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29"/>
    <w:lvl w:ilvl="0">
      <w:start w:val="1"/>
      <w:numFmt w:val="decimal"/>
      <w:pStyle w:val="Ttulo5"/>
      <w:lvlText w:val="E%1"/>
      <w:lvlJc w:val="left"/>
      <w:pPr>
        <w:tabs>
          <w:tab w:val="num" w:pos="1247"/>
        </w:tabs>
        <w:ind w:left="1247" w:hanging="510"/>
      </w:pPr>
      <w:rPr>
        <w:rFonts w:ascii="Arial" w:hAnsi="Arial"/>
        <w:b/>
        <w:i w:val="0"/>
        <w:sz w:val="20"/>
      </w:rPr>
    </w:lvl>
    <w:lvl w:ilvl="1">
      <w:start w:val="1"/>
      <w:numFmt w:val="decimal"/>
      <w:lvlText w:val="E%1.%2"/>
      <w:lvlJc w:val="left"/>
      <w:pPr>
        <w:tabs>
          <w:tab w:val="num" w:pos="1758"/>
        </w:tabs>
        <w:ind w:left="1758" w:hanging="681"/>
      </w:pPr>
      <w:rPr>
        <w:rFonts w:ascii="Arial" w:hAnsi="Arial"/>
        <w:b w:val="0"/>
        <w:i w:val="0"/>
        <w:sz w:val="20"/>
      </w:rPr>
    </w:lvl>
    <w:lvl w:ilvl="2">
      <w:start w:val="1"/>
      <w:numFmt w:val="decimal"/>
      <w:lvlText w:val="A%3"/>
      <w:lvlJc w:val="left"/>
      <w:pPr>
        <w:tabs>
          <w:tab w:val="num" w:pos="360"/>
        </w:tabs>
        <w:ind w:left="0" w:firstLine="0"/>
      </w:pPr>
    </w:lvl>
    <w:lvl w:ilvl="3">
      <w:start w:val="1"/>
      <w:numFmt w:val="decimal"/>
      <w:lvlText w:val="A%4.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  <w:rPr>
        <w:rFonts w:ascii="Arial" w:hAnsi="Arial"/>
        <w:b/>
        <w:i w:val="0"/>
        <w:sz w:val="20"/>
      </w:r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decimal"/>
      <w:lvlText w:val="%3.%4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2.%3.%4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2.%3.%4.%7.%8.%9.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singleLevel"/>
    <w:tmpl w:val="00000007"/>
    <w:name w:val="WW8Num3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7">
    <w:nsid w:val="00000008"/>
    <w:multiLevelType w:val="singleLevel"/>
    <w:tmpl w:val="00000008"/>
    <w:name w:val="WW8Num31"/>
    <w:lvl w:ilvl="0">
      <w:start w:val="1"/>
      <w:numFmt w:val="bullet"/>
      <w:pStyle w:val="UCS-CorpodeTextodeReferencia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C7"/>
    <w:rsid w:val="00157184"/>
    <w:rsid w:val="001F49BA"/>
    <w:rsid w:val="002D04C7"/>
    <w:rsid w:val="00342661"/>
    <w:rsid w:val="004A41B6"/>
    <w:rsid w:val="004B74F9"/>
    <w:rsid w:val="004F59E6"/>
    <w:rsid w:val="005D6CAD"/>
    <w:rsid w:val="00645FD1"/>
    <w:rsid w:val="006B024F"/>
    <w:rsid w:val="0072064F"/>
    <w:rsid w:val="0074444D"/>
    <w:rsid w:val="007F4564"/>
    <w:rsid w:val="008179D4"/>
    <w:rsid w:val="00833B30"/>
    <w:rsid w:val="00862284"/>
    <w:rsid w:val="008666FF"/>
    <w:rsid w:val="008C2879"/>
    <w:rsid w:val="008E0EE5"/>
    <w:rsid w:val="00900F01"/>
    <w:rsid w:val="009247F4"/>
    <w:rsid w:val="00964EC3"/>
    <w:rsid w:val="00A04C08"/>
    <w:rsid w:val="00A13183"/>
    <w:rsid w:val="00A75555"/>
    <w:rsid w:val="00AF257F"/>
    <w:rsid w:val="00BB6D7D"/>
    <w:rsid w:val="00D20657"/>
    <w:rsid w:val="00E04E7E"/>
    <w:rsid w:val="00E1329A"/>
    <w:rsid w:val="00E23C9A"/>
    <w:rsid w:val="00E44C9D"/>
    <w:rsid w:val="00E776AB"/>
    <w:rsid w:val="00F71222"/>
    <w:rsid w:val="00FC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B6440A10-5190-4F80-BB6F-EA502E18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rFonts w:ascii="Arial (W1)" w:hAnsi="Arial (W1)"/>
      <w:i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numId w:val="4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numId w:val="6"/>
      </w:numPr>
      <w:spacing w:before="120" w:after="60" w:line="240" w:lineRule="atLeast"/>
      <w:outlineLvl w:val="4"/>
    </w:pPr>
    <w:rPr>
      <w:rFonts w:ascii="Arial" w:hAnsi="Arial"/>
      <w:b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0"/>
    </w:rPr>
  </w:style>
  <w:style w:type="paragraph" w:styleId="Ttulo7">
    <w:name w:val="heading 7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lang w:val="pt-BR"/>
    </w:rPr>
  </w:style>
  <w:style w:type="character" w:customStyle="1" w:styleId="WW8Num2z0">
    <w:name w:val="WW8Num2z0"/>
    <w:rPr>
      <w:rFonts w:ascii="Arial" w:hAnsi="Arial"/>
      <w:b/>
      <w:i w:val="0"/>
      <w:sz w:val="20"/>
    </w:rPr>
  </w:style>
  <w:style w:type="character" w:customStyle="1" w:styleId="WW8Num2z1">
    <w:name w:val="WW8Num2z1"/>
    <w:rPr>
      <w:rFonts w:ascii="Arial" w:hAnsi="Arial"/>
      <w:b w:val="0"/>
      <w:i w:val="0"/>
      <w:sz w:val="2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hAnsi="Times New Roman"/>
      <w:lang w:val="pt-BR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Times New Roman" w:hAnsi="Times New Roman"/>
      <w:lang w:val="pt-BR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Times New Roman" w:hAnsi="Times New Roman"/>
      <w:lang w:val="pt-BR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hAnsi="Times New Roman"/>
      <w:lang w:val="pt-BR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  <w:lang w:val="pt-BR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/>
      <w:lang w:val="pt-BR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Times New Roman" w:hAnsi="Times New Roman"/>
      <w:lang w:val="pt-BR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Times New Roman" w:hAnsi="Times New Roman"/>
      <w:lang w:val="pt-BR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Arial" w:hAnsi="Arial"/>
      <w:b/>
      <w:i/>
      <w:color w:val="000000"/>
      <w:sz w:val="20"/>
      <w:szCs w:val="20"/>
      <w:u w:val="none"/>
    </w:rPr>
  </w:style>
  <w:style w:type="character" w:customStyle="1" w:styleId="WW8Num21z1">
    <w:name w:val="WW8Num21z1"/>
    <w:rPr>
      <w:rFonts w:ascii="Arial" w:hAnsi="Arial"/>
      <w:b/>
      <w:i w:val="0"/>
      <w:sz w:val="20"/>
    </w:rPr>
  </w:style>
  <w:style w:type="character" w:customStyle="1" w:styleId="WW8Num22z0">
    <w:name w:val="WW8Num22z0"/>
    <w:rPr>
      <w:rFonts w:ascii="Arial" w:hAnsi="Arial"/>
      <w:b/>
      <w:i w:val="0"/>
      <w:sz w:val="20"/>
    </w:rPr>
  </w:style>
  <w:style w:type="character" w:customStyle="1" w:styleId="WW8Num22z1">
    <w:name w:val="WW8Num22z1"/>
    <w:rPr>
      <w:rFonts w:ascii="Arial" w:hAnsi="Arial"/>
      <w:b w:val="0"/>
      <w:i w:val="0"/>
      <w:sz w:val="2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  <w:sz w:val="16"/>
    </w:rPr>
  </w:style>
  <w:style w:type="character" w:customStyle="1" w:styleId="WW8Num27z1">
    <w:name w:val="WW8Num27z1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7z4">
    <w:name w:val="WW8Num27z4"/>
    <w:rPr>
      <w:rFonts w:ascii="Courier New" w:hAnsi="Courier New"/>
    </w:rPr>
  </w:style>
  <w:style w:type="character" w:customStyle="1" w:styleId="WW8Num28z0">
    <w:name w:val="WW8Num28z0"/>
    <w:rPr>
      <w:rFonts w:ascii="Wingdings 2" w:hAnsi="Wingdings 2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Arial" w:hAnsi="Arial"/>
      <w:b/>
      <w:i w:val="0"/>
      <w:sz w:val="20"/>
    </w:rPr>
  </w:style>
  <w:style w:type="character" w:customStyle="1" w:styleId="WW8Num29z1">
    <w:name w:val="WW8Num29z1"/>
    <w:rPr>
      <w:rFonts w:ascii="Arial" w:hAnsi="Arial"/>
      <w:b w:val="0"/>
      <w:i w:val="0"/>
      <w:sz w:val="20"/>
    </w:rPr>
  </w:style>
  <w:style w:type="character" w:customStyle="1" w:styleId="WW8Num30z0">
    <w:name w:val="WW8Num30z0"/>
    <w:rPr>
      <w:rFonts w:ascii="Times New Roman" w:hAnsi="Times New Roman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Arial" w:hAnsi="Arial"/>
      <w:b/>
      <w:i/>
      <w:sz w:val="24"/>
    </w:rPr>
  </w:style>
  <w:style w:type="character" w:customStyle="1" w:styleId="WW8Num33z1">
    <w:name w:val="WW8Num33z1"/>
    <w:rPr>
      <w:rFonts w:ascii="Arial (W1)" w:hAnsi="Arial (W1)"/>
      <w:b/>
      <w:i/>
      <w:sz w:val="20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rFonts w:ascii="Arial" w:hAnsi="Arial"/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rFonts w:ascii="Arial" w:hAnsi="Arial"/>
      <w:sz w:val="20"/>
      <w:szCs w:val="20"/>
    </w:rPr>
  </w:style>
  <w:style w:type="paragraph" w:styleId="Ttulo">
    <w:name w:val="Title"/>
    <w:basedOn w:val="Ttulo10"/>
    <w:next w:val="Subttulo"/>
    <w:link w:val="TtuloChar"/>
    <w:uiPriority w:val="10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UCS-CorpodeTextoRN">
    <w:name w:val="UCS - Corpo de Texto RN"/>
    <w:basedOn w:val="Normal"/>
    <w:pPr>
      <w:overflowPunct w:val="0"/>
      <w:autoSpaceDE w:val="0"/>
      <w:ind w:left="1701"/>
      <w:textAlignment w:val="baseline"/>
    </w:pPr>
    <w:rPr>
      <w:rFonts w:ascii="Arial" w:hAnsi="Arial"/>
      <w:sz w:val="20"/>
      <w:szCs w:val="20"/>
    </w:rPr>
  </w:style>
  <w:style w:type="paragraph" w:customStyle="1" w:styleId="UCS-RNNivel3">
    <w:name w:val="UCS - RN Nivel 3"/>
    <w:basedOn w:val="Ttulo3"/>
    <w:pPr>
      <w:numPr>
        <w:ilvl w:val="0"/>
        <w:numId w:val="0"/>
      </w:numPr>
      <w:tabs>
        <w:tab w:val="left" w:pos="1440"/>
      </w:tabs>
      <w:ind w:left="1224" w:hanging="504"/>
    </w:pPr>
  </w:style>
  <w:style w:type="paragraph" w:customStyle="1" w:styleId="UCS-ItensdetextoRegradeApresentacao">
    <w:name w:val="UCS - Itens de texto Regra de Apresentacao"/>
    <w:basedOn w:val="Normal"/>
    <w:pPr>
      <w:tabs>
        <w:tab w:val="left" w:pos="2127"/>
      </w:tabs>
      <w:overflowPunct w:val="0"/>
      <w:autoSpaceDE w:val="0"/>
      <w:jc w:val="both"/>
      <w:textAlignment w:val="baseline"/>
    </w:pPr>
    <w:rPr>
      <w:rFonts w:ascii="Arial" w:hAnsi="Arial"/>
      <w:sz w:val="20"/>
      <w:szCs w:val="2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dicedeilustraes1">
    <w:name w:val="Índice de ilustrações1"/>
    <w:basedOn w:val="Normal"/>
    <w:next w:val="Normal"/>
    <w:pPr>
      <w:tabs>
        <w:tab w:val="right" w:leader="dot" w:pos="9973"/>
      </w:tabs>
    </w:pPr>
    <w:rPr>
      <w:rFonts w:ascii="Arial" w:hAnsi="Arial"/>
      <w:sz w:val="22"/>
      <w:szCs w:val="20"/>
    </w:rPr>
  </w:style>
  <w:style w:type="paragraph" w:customStyle="1" w:styleId="UCS-Titulo2">
    <w:name w:val="UCS - Titulo 2"/>
    <w:basedOn w:val="Ttulo10"/>
    <w:pPr>
      <w:jc w:val="right"/>
    </w:pPr>
    <w:rPr>
      <w:i/>
    </w:rPr>
  </w:style>
  <w:style w:type="paragraph" w:customStyle="1" w:styleId="UCS-Titulo1">
    <w:name w:val="UCS - Titulo 1"/>
    <w:basedOn w:val="Ttulo10"/>
    <w:pPr>
      <w:jc w:val="right"/>
    </w:pPr>
  </w:style>
  <w:style w:type="paragraph" w:customStyle="1" w:styleId="Textodecomentrio1">
    <w:name w:val="Texto de comentário1"/>
    <w:basedOn w:val="Normal"/>
    <w:pPr>
      <w:overflowPunct w:val="0"/>
      <w:autoSpaceDE w:val="0"/>
      <w:textAlignment w:val="baseline"/>
    </w:pPr>
    <w:rPr>
      <w:rFonts w:ascii="Arial" w:hAnsi="Arial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pPr>
      <w:tabs>
        <w:tab w:val="left" w:pos="480"/>
        <w:tab w:val="right" w:pos="9395"/>
      </w:tabs>
      <w:spacing w:before="60" w:after="60"/>
    </w:pPr>
    <w:rPr>
      <w:rFonts w:ascii="Arial (W1)" w:hAnsi="Arial (W1)"/>
      <w:b/>
      <w:bCs/>
      <w:caps/>
      <w:szCs w:val="28"/>
    </w:rPr>
  </w:style>
  <w:style w:type="paragraph" w:styleId="Sumrio2">
    <w:name w:val="toc 2"/>
    <w:basedOn w:val="Normal"/>
    <w:next w:val="Normal"/>
    <w:uiPriority w:val="39"/>
    <w:pPr>
      <w:tabs>
        <w:tab w:val="left" w:pos="992"/>
        <w:tab w:val="right" w:pos="9395"/>
      </w:tabs>
      <w:spacing w:before="60" w:after="60"/>
      <w:ind w:left="482"/>
    </w:pPr>
    <w:rPr>
      <w:rFonts w:ascii="Arial (W1)" w:hAnsi="Arial (W1)"/>
      <w:bCs/>
      <w:i/>
      <w:sz w:val="20"/>
      <w:szCs w:val="22"/>
    </w:rPr>
  </w:style>
  <w:style w:type="paragraph" w:styleId="Sumrio3">
    <w:name w:val="toc 3"/>
    <w:basedOn w:val="Normal"/>
    <w:next w:val="Normal"/>
    <w:uiPriority w:val="39"/>
    <w:pPr>
      <w:ind w:left="240"/>
    </w:pPr>
  </w:style>
  <w:style w:type="paragraph" w:styleId="Sumrio4">
    <w:name w:val="toc 4"/>
    <w:basedOn w:val="Normal"/>
    <w:next w:val="Normal"/>
    <w:pPr>
      <w:ind w:left="480"/>
    </w:pPr>
  </w:style>
  <w:style w:type="paragraph" w:styleId="Sumrio5">
    <w:name w:val="toc 5"/>
    <w:basedOn w:val="Normal"/>
    <w:next w:val="Normal"/>
    <w:pPr>
      <w:ind w:left="720"/>
    </w:pPr>
  </w:style>
  <w:style w:type="paragraph" w:styleId="Sumrio6">
    <w:name w:val="toc 6"/>
    <w:basedOn w:val="Normal"/>
    <w:next w:val="Normal"/>
    <w:pPr>
      <w:ind w:left="96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40"/>
    </w:pPr>
  </w:style>
  <w:style w:type="paragraph" w:styleId="Sumrio9">
    <w:name w:val="toc 9"/>
    <w:basedOn w:val="Normal"/>
    <w:next w:val="Normal"/>
    <w:pPr>
      <w:ind w:left="1680"/>
    </w:pPr>
  </w:style>
  <w:style w:type="paragraph" w:customStyle="1" w:styleId="UCS-CorpodeTextodeReferencia">
    <w:name w:val="UCS - Corpo de Texto de Referencia"/>
    <w:basedOn w:val="Cabealho"/>
    <w:pPr>
      <w:numPr>
        <w:numId w:val="8"/>
      </w:numPr>
      <w:tabs>
        <w:tab w:val="clear" w:pos="4320"/>
        <w:tab w:val="clear" w:pos="8640"/>
      </w:tabs>
      <w:overflowPunct w:val="0"/>
      <w:autoSpaceDE w:val="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UCS-CorpodetextoPre-condicao">
    <w:name w:val="UCS - Corpo de texto Pre-condicao"/>
    <w:basedOn w:val="UCS-CorpodeTextodeReferencia"/>
  </w:style>
  <w:style w:type="paragraph" w:customStyle="1" w:styleId="UCS-Nivel3">
    <w:name w:val="UCS - Nivel 3"/>
    <w:basedOn w:val="Ttulo4"/>
    <w:pPr>
      <w:numPr>
        <w:numId w:val="0"/>
      </w:numPr>
      <w:tabs>
        <w:tab w:val="left" w:pos="1786"/>
      </w:tabs>
      <w:ind w:left="1786" w:hanging="510"/>
    </w:pPr>
  </w:style>
  <w:style w:type="paragraph" w:customStyle="1" w:styleId="UCS-FluxoAlternativo">
    <w:name w:val="UCS - Fluxo Alternativo"/>
    <w:basedOn w:val="Normal"/>
    <w:pPr>
      <w:tabs>
        <w:tab w:val="num" w:pos="1247"/>
      </w:tabs>
      <w:overflowPunct w:val="0"/>
      <w:autoSpaceDE w:val="0"/>
      <w:ind w:left="1247" w:hanging="510"/>
      <w:textAlignment w:val="baseline"/>
    </w:pPr>
    <w:rPr>
      <w:rFonts w:ascii="Arial" w:hAnsi="Arial"/>
      <w:sz w:val="20"/>
      <w:szCs w:val="20"/>
    </w:rPr>
  </w:style>
  <w:style w:type="paragraph" w:customStyle="1" w:styleId="Recuodecorpodetexto21">
    <w:name w:val="Recuo de corpo de texto 21"/>
    <w:basedOn w:val="Normal"/>
    <w:pPr>
      <w:widowControl w:val="0"/>
      <w:spacing w:line="240" w:lineRule="atLeast"/>
      <w:ind w:left="720"/>
    </w:pPr>
    <w:rPr>
      <w:rFonts w:ascii="Arial" w:hAnsi="Arial"/>
      <w:sz w:val="20"/>
      <w:szCs w:val="20"/>
    </w:rPr>
  </w:style>
  <w:style w:type="paragraph" w:styleId="Recuodecorpodetexto">
    <w:name w:val="Body Text Indent"/>
    <w:basedOn w:val="Normal"/>
    <w:pPr>
      <w:overflowPunct w:val="0"/>
      <w:autoSpaceDE w:val="0"/>
      <w:ind w:left="360" w:firstLine="36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UCS-FluxoExcecao">
    <w:name w:val="UCS - Fluxo Excecao"/>
    <w:basedOn w:val="Normal"/>
    <w:pPr>
      <w:tabs>
        <w:tab w:val="num" w:pos="1247"/>
      </w:tabs>
      <w:overflowPunct w:val="0"/>
      <w:autoSpaceDE w:val="0"/>
      <w:ind w:left="1247" w:hanging="510"/>
      <w:textAlignment w:val="baseline"/>
    </w:pPr>
    <w:rPr>
      <w:rFonts w:ascii="Arial" w:hAnsi="Arial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Arial" w:hAnsi="Arial"/>
      <w:sz w:val="20"/>
      <w:szCs w:val="20"/>
    </w:rPr>
  </w:style>
  <w:style w:type="paragraph" w:customStyle="1" w:styleId="Recuodecorpodetexto31">
    <w:name w:val="Recuo de corpo de texto 31"/>
    <w:basedOn w:val="Normal"/>
    <w:pPr>
      <w:overflowPunct w:val="0"/>
      <w:autoSpaceDE w:val="0"/>
      <w:ind w:left="792"/>
      <w:textAlignment w:val="baseline"/>
    </w:pPr>
    <w:rPr>
      <w:rFonts w:ascii="Arial" w:hAnsi="Arial"/>
      <w:sz w:val="20"/>
      <w:szCs w:val="20"/>
    </w:rPr>
  </w:style>
  <w:style w:type="paragraph" w:customStyle="1" w:styleId="Corpodetexto21">
    <w:name w:val="Corpo de texto 21"/>
    <w:basedOn w:val="Normal"/>
    <w:rPr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  <w:lang w:val="pt-PT"/>
    </w:rPr>
  </w:style>
  <w:style w:type="paragraph" w:customStyle="1" w:styleId="Footer-odd">
    <w:name w:val="Footer-odd"/>
    <w:basedOn w:val="Rodap"/>
    <w:pPr>
      <w:pBdr>
        <w:top w:val="single" w:sz="4" w:space="1" w:color="000000"/>
      </w:pBdr>
      <w:tabs>
        <w:tab w:val="clear" w:pos="4320"/>
        <w:tab w:val="clear" w:pos="8640"/>
        <w:tab w:val="left" w:pos="0"/>
        <w:tab w:val="right" w:pos="7019"/>
      </w:tabs>
      <w:spacing w:line="280" w:lineRule="exact"/>
      <w:ind w:left="-3788"/>
    </w:pPr>
    <w:rPr>
      <w:rFonts w:ascii="Arial" w:hAnsi="Arial"/>
      <w:sz w:val="15"/>
      <w:szCs w:val="20"/>
      <w:lang w:val="en-US"/>
    </w:rPr>
  </w:style>
  <w:style w:type="paragraph" w:customStyle="1" w:styleId="ISO9000Corpo">
    <w:name w:val="ISO 9000 Corpo"/>
    <w:pPr>
      <w:suppressAutoHyphens/>
      <w:spacing w:before="60" w:after="60"/>
      <w:ind w:left="425"/>
      <w:jc w:val="both"/>
    </w:pPr>
    <w:rPr>
      <w:rFonts w:ascii="Arial" w:eastAsia="Arial" w:hAnsi="Arial"/>
      <w:kern w:val="1"/>
      <w:lang w:eastAsia="ar-S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equadro">
    <w:name w:val="Conteúdo de quadro"/>
    <w:basedOn w:val="Corpodetexto"/>
  </w:style>
  <w:style w:type="character" w:customStyle="1" w:styleId="TtuloChar">
    <w:name w:val="Título Char"/>
    <w:link w:val="Ttulo"/>
    <w:uiPriority w:val="10"/>
    <w:rsid w:val="002D04C7"/>
    <w:rPr>
      <w:rFonts w:ascii="Arial" w:eastAsia="Arial Unicode MS" w:hAnsi="Arial" w:cs="Tahoma"/>
      <w:kern w:val="1"/>
      <w:sz w:val="28"/>
      <w:szCs w:val="28"/>
      <w:lang w:val="pt-BR" w:eastAsia="ar-SA"/>
    </w:rPr>
  </w:style>
  <w:style w:type="paragraph" w:customStyle="1" w:styleId="tabletext0">
    <w:name w:val="tabletext"/>
    <w:basedOn w:val="Normal"/>
    <w:rsid w:val="002D04C7"/>
    <w:pPr>
      <w:suppressAutoHyphens w:val="0"/>
      <w:spacing w:after="120" w:line="240" w:lineRule="atLeast"/>
    </w:pPr>
    <w:rPr>
      <w:kern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C:\Documents%20and%20Settings\Joao\Desktop\templates\Vis&#227;o_files\saved_resource" TargetMode="Externa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da Interface: Manter Curso</vt:lpstr>
    </vt:vector>
  </TitlesOfParts>
  <Company>SysTEC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da Interface: Manter Curso</dc:title>
  <dc:subject>SysTEC</dc:subject>
  <dc:creator>Alecsander</dc:creator>
  <cp:keywords/>
  <cp:lastModifiedBy>alecsander_marques</cp:lastModifiedBy>
  <cp:revision>3</cp:revision>
  <cp:lastPrinted>2004-12-29T17:05:00Z</cp:lastPrinted>
  <dcterms:created xsi:type="dcterms:W3CDTF">2017-11-28T23:40:00Z</dcterms:created>
  <dcterms:modified xsi:type="dcterms:W3CDTF">2017-11-29T22:58:00Z</dcterms:modified>
</cp:coreProperties>
</file>